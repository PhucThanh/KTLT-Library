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6F13" w:rsidRDefault="00B86F13" w:rsidP="00B86F13">
      <w:pPr>
        <w:jc w:val="center"/>
        <w:rPr>
          <w:b/>
          <w:spacing w:val="20"/>
          <w:sz w:val="28"/>
        </w:rPr>
      </w:pPr>
      <w:r>
        <w:rPr>
          <w:b/>
          <w:noProof/>
          <w:spacing w:val="20"/>
          <w:sz w:val="28"/>
        </w:rPr>
        <mc:AlternateContent>
          <mc:Choice Requires="wps">
            <w:drawing>
              <wp:anchor distT="0" distB="0" distL="114300" distR="114300" simplePos="0" relativeHeight="251668480" behindDoc="0" locked="0" layoutInCell="1" allowOverlap="1" wp14:anchorId="64ECA7BE" wp14:editId="65EC0CEC">
                <wp:simplePos x="0" y="0"/>
                <wp:positionH relativeFrom="margin">
                  <wp:align>center</wp:align>
                </wp:positionH>
                <wp:positionV relativeFrom="margin">
                  <wp:align>center</wp:align>
                </wp:positionV>
                <wp:extent cx="5727700" cy="7937500"/>
                <wp:effectExtent l="19050" t="19050" r="44450" b="44450"/>
                <wp:wrapNone/>
                <wp:docPr id="87" name="Rectangle 87"/>
                <wp:cNvGraphicFramePr/>
                <a:graphic xmlns:a="http://schemas.openxmlformats.org/drawingml/2006/main">
                  <a:graphicData uri="http://schemas.microsoft.com/office/word/2010/wordprocessingShape">
                    <wps:wsp>
                      <wps:cNvSpPr/>
                      <wps:spPr>
                        <a:xfrm>
                          <a:off x="0" y="0"/>
                          <a:ext cx="5727700" cy="7937500"/>
                        </a:xfrm>
                        <a:prstGeom prst="rect">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0FC92E" id="Rectangle 87" o:spid="_x0000_s1026" style="position:absolute;margin-left:0;margin-top:0;width:451pt;height:625pt;z-index:251668480;visibility:visible;mso-wrap-style:square;mso-wrap-distance-left:9pt;mso-wrap-distance-top:0;mso-wrap-distance-right:9pt;mso-wrap-distance-bottom:0;mso-position-horizontal:center;mso-position-horizontal-relative:margin;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" filled="f" strokecolor="#2c2c2c [3213]" strokeweight="4.5pt">
                <w10:wrap anchorx="margin" anchory="margin"/>
              </v:rect>
            </w:pict>
          </mc:Fallback>
        </mc:AlternateContent>
      </w:r>
    </w:p>
    <w:p w:rsidR="00B86F13" w:rsidRPr="00C914F5" w:rsidRDefault="00B86F13" w:rsidP="00B86F13">
      <w:pPr>
        <w:jc w:val="center"/>
        <w:rPr>
          <w:b/>
          <w:spacing w:val="20"/>
          <w:sz w:val="28"/>
        </w:rPr>
      </w:pPr>
      <w:r w:rsidRPr="00C914F5">
        <w:rPr>
          <w:b/>
          <w:spacing w:val="20"/>
          <w:sz w:val="28"/>
        </w:rPr>
        <w:t>ĐẠI HỌC QUỐC GIA THÀNH PHỐ HỒ CHÍ MINH</w:t>
      </w:r>
      <w:r w:rsidRPr="00C914F5">
        <w:rPr>
          <w:b/>
          <w:spacing w:val="20"/>
          <w:sz w:val="28"/>
        </w:rPr>
        <w:br/>
        <w:t>TRƯỜNG ĐẠI HỌC KHOA HỌC TỰ NHIÊN</w:t>
      </w:r>
      <w:r>
        <w:rPr>
          <w:b/>
          <w:spacing w:val="20"/>
          <w:sz w:val="28"/>
        </w:rPr>
        <w:br/>
        <w:t>KHOA CÔNG NGHỆ THÔNG TIN</w:t>
      </w:r>
    </w:p>
    <w:p w:rsidR="00B86F13" w:rsidRDefault="00F539CD" w:rsidP="00B86F13">
      <w:r>
        <w:rPr>
          <w:b/>
          <w:noProof/>
          <w:spacing w:val="20"/>
          <w:sz w:val="44"/>
          <w:szCs w:val="36"/>
        </w:rPr>
        <mc:AlternateContent>
          <mc:Choice Requires="wps">
            <w:drawing>
              <wp:anchor distT="0" distB="0" distL="114300" distR="114300" simplePos="0" relativeHeight="251666432" behindDoc="0" locked="0" layoutInCell="1" allowOverlap="1" wp14:anchorId="622FD1AC" wp14:editId="5F8B944A">
                <wp:simplePos x="0" y="0"/>
                <wp:positionH relativeFrom="column">
                  <wp:posOffset>1058333</wp:posOffset>
                </wp:positionH>
                <wp:positionV relativeFrom="paragraph">
                  <wp:posOffset>3342005</wp:posOffset>
                </wp:positionV>
                <wp:extent cx="3801110" cy="533400"/>
                <wp:effectExtent l="0" t="0" r="8890" b="0"/>
                <wp:wrapNone/>
                <wp:docPr id="85" name="Text Box 85"/>
                <wp:cNvGraphicFramePr/>
                <a:graphic xmlns:a="http://schemas.openxmlformats.org/drawingml/2006/main">
                  <a:graphicData uri="http://schemas.microsoft.com/office/word/2010/wordprocessingShape">
                    <wps:wsp>
                      <wps:cNvSpPr txBox="1"/>
                      <wps:spPr>
                        <a:xfrm>
                          <a:off x="0" y="0"/>
                          <a:ext cx="3801110" cy="533400"/>
                        </a:xfrm>
                        <a:prstGeom prst="rect">
                          <a:avLst/>
                        </a:prstGeom>
                        <a:solidFill>
                          <a:schemeClr val="lt1"/>
                        </a:solidFill>
                        <a:ln w="6350">
                          <a:noFill/>
                        </a:ln>
                      </wps:spPr>
                      <wps:txbx>
                        <w:txbxContent>
                          <w:p w:rsidR="00B86F13" w:rsidRPr="00B926CE" w:rsidRDefault="00B86F13" w:rsidP="00B86F13">
                            <w:pPr>
                              <w:jc w:val="center"/>
                              <w:rPr>
                                <w:b/>
                                <w:sz w:val="40"/>
                              </w:rPr>
                            </w:pPr>
                            <w:r w:rsidRPr="00B926CE">
                              <w:rPr>
                                <w:b/>
                                <w:sz w:val="40"/>
                                <w:u w:val="single"/>
                              </w:rPr>
                              <w:t>Đề tài :</w:t>
                            </w:r>
                            <w:r w:rsidRPr="00B926CE">
                              <w:rPr>
                                <w:b/>
                                <w:sz w:val="40"/>
                              </w:rPr>
                              <w:t xml:space="preserve"> Quản lý thư viện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22FD1AC" id="_x0000_t202" coordsize="21600,21600" o:spt="202" path="m,l,21600r21600,l21600,xe">
                <v:stroke joinstyle="miter"/>
                <v:path gradientshapeok="t" o:connecttype="rect"/>
              </v:shapetype>
              <v:shape id="Text Box 85" o:spid="_x0000_s1026" type="#_x0000_t202" style="position:absolute;margin-left:83.35pt;margin-top:263.15pt;width:299.3pt;height:4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" fillcolor="white [3201]" stroked="f" strokeweight=".5pt">
                <v:textbox>
                  <w:txbxContent>
                    <w:p w:rsidR="00B86F13" w:rsidRPr="00B926CE" w:rsidRDefault="00B86F13" w:rsidP="00B86F13">
                      <w:pPr>
                        <w:jc w:val="center"/>
                        <w:rPr>
                          <w:b/>
                          <w:sz w:val="40"/>
                        </w:rPr>
                      </w:pPr>
                      <w:r w:rsidRPr="00B926CE">
                        <w:rPr>
                          <w:b/>
                          <w:sz w:val="40"/>
                          <w:u w:val="single"/>
                        </w:rPr>
                        <w:t>Đề tài :</w:t>
                      </w:r>
                      <w:r w:rsidRPr="00B926CE">
                        <w:rPr>
                          <w:b/>
                          <w:sz w:val="40"/>
                        </w:rPr>
                        <w:t xml:space="preserve"> Quản lý thư viện</w:t>
                      </w:r>
                    </w:p>
                  </w:txbxContent>
                </v:textbox>
              </v:shape>
            </w:pict>
          </mc:Fallback>
        </mc:AlternateContent>
      </w:r>
      <w:r w:rsidR="00B86F13">
        <w:rPr>
          <w:b/>
          <w:noProof/>
          <w:spacing w:val="20"/>
          <w:sz w:val="44"/>
          <w:szCs w:val="36"/>
        </w:rPr>
        <mc:AlternateContent>
          <mc:Choice Requires="wps">
            <w:drawing>
              <wp:anchor distT="0" distB="0" distL="114300" distR="114300" simplePos="0" relativeHeight="251667456" behindDoc="0" locked="0" layoutInCell="1" allowOverlap="1" wp14:anchorId="2BB89EF7" wp14:editId="64B72C6A">
                <wp:simplePos x="0" y="0"/>
                <wp:positionH relativeFrom="margin">
                  <wp:posOffset>905933</wp:posOffset>
                </wp:positionH>
                <wp:positionV relativeFrom="paragraph">
                  <wp:posOffset>4332605</wp:posOffset>
                </wp:positionV>
                <wp:extent cx="4394200" cy="2235200"/>
                <wp:effectExtent l="0" t="0" r="6350" b="0"/>
                <wp:wrapNone/>
                <wp:docPr id="86" name="Text Box 86"/>
                <wp:cNvGraphicFramePr/>
                <a:graphic xmlns:a="http://schemas.openxmlformats.org/drawingml/2006/main">
                  <a:graphicData uri="http://schemas.microsoft.com/office/word/2010/wordprocessingShape">
                    <wps:wsp>
                      <wps:cNvSpPr txBox="1"/>
                      <wps:spPr>
                        <a:xfrm>
                          <a:off x="0" y="0"/>
                          <a:ext cx="4394200" cy="2235200"/>
                        </a:xfrm>
                        <a:prstGeom prst="rect">
                          <a:avLst/>
                        </a:prstGeom>
                        <a:solidFill>
                          <a:schemeClr val="lt1"/>
                        </a:solidFill>
                        <a:ln w="6350">
                          <a:noFill/>
                        </a:ln>
                      </wps:spPr>
                      <wps:txbx>
                        <w:txbxContent>
                          <w:p w:rsidR="00B86F13" w:rsidRPr="00C778A4" w:rsidRDefault="00B86F13" w:rsidP="00B86F13">
                            <w:pPr>
                              <w:rPr>
                                <w:sz w:val="28"/>
                              </w:rPr>
                            </w:pPr>
                            <w:r w:rsidRPr="00C778A4">
                              <w:rPr>
                                <w:sz w:val="28"/>
                              </w:rPr>
                              <w:t>Giảng viên hướng dẫn</w:t>
                            </w:r>
                            <w:r>
                              <w:rPr>
                                <w:sz w:val="28"/>
                              </w:rPr>
                              <w:t>:</w:t>
                            </w:r>
                            <w:r w:rsidR="0086284F">
                              <w:rPr>
                                <w:sz w:val="28"/>
                              </w:rPr>
                              <w:tab/>
                            </w:r>
                            <w:r w:rsidR="0086284F">
                              <w:rPr>
                                <w:sz w:val="28"/>
                              </w:rPr>
                              <w:tab/>
                            </w:r>
                            <w:r w:rsidRPr="00C778A4">
                              <w:rPr>
                                <w:sz w:val="28"/>
                              </w:rPr>
                              <w:t>Thầy Võ Hoài Việt</w:t>
                            </w:r>
                          </w:p>
                          <w:p w:rsidR="00B86F13" w:rsidRDefault="00B86F13" w:rsidP="00B86F13">
                            <w:pPr>
                              <w:rPr>
                                <w:sz w:val="28"/>
                              </w:rPr>
                            </w:pPr>
                            <w:r w:rsidRPr="00C778A4">
                              <w:rPr>
                                <w:sz w:val="28"/>
                              </w:rPr>
                              <w:t>Sinh viên thực hiện</w:t>
                            </w:r>
                            <w:r>
                              <w:rPr>
                                <w:sz w:val="28"/>
                              </w:rPr>
                              <w:t>:</w:t>
                            </w:r>
                            <w:r w:rsidRPr="00C778A4">
                              <w:rPr>
                                <w:sz w:val="28"/>
                              </w:rPr>
                              <w:tab/>
                            </w:r>
                            <w:r w:rsidR="0086284F">
                              <w:rPr>
                                <w:sz w:val="28"/>
                              </w:rPr>
                              <w:tab/>
                            </w:r>
                            <w:r w:rsidRPr="00C778A4">
                              <w:rPr>
                                <w:sz w:val="28"/>
                              </w:rPr>
                              <w:t>Trần Thanh Phúc</w:t>
                            </w:r>
                            <w:r w:rsidRPr="00C778A4">
                              <w:rPr>
                                <w:sz w:val="28"/>
                              </w:rPr>
                              <w:br/>
                            </w:r>
                            <w:r w:rsidRPr="00C778A4">
                              <w:rPr>
                                <w:sz w:val="28"/>
                              </w:rPr>
                              <w:tab/>
                            </w:r>
                            <w:r w:rsidRPr="00C778A4">
                              <w:rPr>
                                <w:sz w:val="28"/>
                              </w:rPr>
                              <w:tab/>
                            </w:r>
                            <w:r w:rsidRPr="00C778A4">
                              <w:rPr>
                                <w:sz w:val="28"/>
                              </w:rPr>
                              <w:tab/>
                              <w:t xml:space="preserve">  </w:t>
                            </w:r>
                            <w:r>
                              <w:rPr>
                                <w:sz w:val="28"/>
                              </w:rPr>
                              <w:tab/>
                            </w:r>
                            <w:r w:rsidR="0086284F">
                              <w:rPr>
                                <w:sz w:val="28"/>
                              </w:rPr>
                              <w:tab/>
                            </w:r>
                            <w:r w:rsidRPr="00C778A4">
                              <w:rPr>
                                <w:sz w:val="28"/>
                              </w:rPr>
                              <w:t>Lê Ngọc Bảo Ngân</w:t>
                            </w:r>
                          </w:p>
                          <w:p w:rsidR="00B86F13" w:rsidRPr="00C778A4" w:rsidRDefault="00B86F13" w:rsidP="00B86F13">
                            <w:pPr>
                              <w:rPr>
                                <w:sz w:val="28"/>
                              </w:rPr>
                            </w:pPr>
                            <w:r>
                              <w:rPr>
                                <w:sz w:val="28"/>
                              </w:rPr>
                              <w:t>Lớp :</w:t>
                            </w:r>
                            <w:r>
                              <w:rPr>
                                <w:sz w:val="28"/>
                              </w:rPr>
                              <w:tab/>
                            </w:r>
                            <w:r>
                              <w:rPr>
                                <w:sz w:val="28"/>
                              </w:rPr>
                              <w:tab/>
                            </w:r>
                            <w:r>
                              <w:rPr>
                                <w:sz w:val="28"/>
                              </w:rPr>
                              <w:tab/>
                            </w:r>
                            <w:r>
                              <w:rPr>
                                <w:sz w:val="28"/>
                              </w:rPr>
                              <w:tab/>
                            </w:r>
                            <w:r w:rsidR="0086284F">
                              <w:rPr>
                                <w:sz w:val="28"/>
                              </w:rPr>
                              <w:tab/>
                            </w:r>
                            <w:r>
                              <w:rPr>
                                <w:sz w:val="28"/>
                              </w:rPr>
                              <w:t>18CTT2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B89EF7" id="Text Box 86" o:spid="_x0000_s1027" type="#_x0000_t202" style="position:absolute;margin-left:71.35pt;margin-top:341.15pt;width:346pt;height:176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" fillcolor="white [3201]" stroked="f" strokeweight=".5pt">
                <v:textbox>
                  <w:txbxContent>
                    <w:p w:rsidR="00B86F13" w:rsidRPr="00C778A4" w:rsidRDefault="00B86F13" w:rsidP="00B86F13">
                      <w:pPr>
                        <w:rPr>
                          <w:sz w:val="28"/>
                        </w:rPr>
                      </w:pPr>
                      <w:r w:rsidRPr="00C778A4">
                        <w:rPr>
                          <w:sz w:val="28"/>
                        </w:rPr>
                        <w:t>Giảng viên hướng dẫn</w:t>
                      </w:r>
                      <w:r>
                        <w:rPr>
                          <w:sz w:val="28"/>
                        </w:rPr>
                        <w:t>:</w:t>
                      </w:r>
                      <w:r w:rsidR="0086284F">
                        <w:rPr>
                          <w:sz w:val="28"/>
                        </w:rPr>
                        <w:tab/>
                      </w:r>
                      <w:r w:rsidR="0086284F">
                        <w:rPr>
                          <w:sz w:val="28"/>
                        </w:rPr>
                        <w:tab/>
                      </w:r>
                      <w:r w:rsidRPr="00C778A4">
                        <w:rPr>
                          <w:sz w:val="28"/>
                        </w:rPr>
                        <w:t>Thầy Võ Hoài Việt</w:t>
                      </w:r>
                    </w:p>
                    <w:p w:rsidR="00B86F13" w:rsidRDefault="00B86F13" w:rsidP="00B86F13">
                      <w:pPr>
                        <w:rPr>
                          <w:sz w:val="28"/>
                        </w:rPr>
                      </w:pPr>
                      <w:r w:rsidRPr="00C778A4">
                        <w:rPr>
                          <w:sz w:val="28"/>
                        </w:rPr>
                        <w:t>Sinh viên thực hiện</w:t>
                      </w:r>
                      <w:r>
                        <w:rPr>
                          <w:sz w:val="28"/>
                        </w:rPr>
                        <w:t>:</w:t>
                      </w:r>
                      <w:r w:rsidRPr="00C778A4">
                        <w:rPr>
                          <w:sz w:val="28"/>
                        </w:rPr>
                        <w:tab/>
                      </w:r>
                      <w:r w:rsidR="0086284F">
                        <w:rPr>
                          <w:sz w:val="28"/>
                        </w:rPr>
                        <w:tab/>
                      </w:r>
                      <w:r w:rsidRPr="00C778A4">
                        <w:rPr>
                          <w:sz w:val="28"/>
                        </w:rPr>
                        <w:t>Trần Thanh Phúc</w:t>
                      </w:r>
                      <w:r w:rsidRPr="00C778A4">
                        <w:rPr>
                          <w:sz w:val="28"/>
                        </w:rPr>
                        <w:br/>
                      </w:r>
                      <w:r w:rsidRPr="00C778A4">
                        <w:rPr>
                          <w:sz w:val="28"/>
                        </w:rPr>
                        <w:tab/>
                      </w:r>
                      <w:r w:rsidRPr="00C778A4">
                        <w:rPr>
                          <w:sz w:val="28"/>
                        </w:rPr>
                        <w:tab/>
                      </w:r>
                      <w:r w:rsidRPr="00C778A4">
                        <w:rPr>
                          <w:sz w:val="28"/>
                        </w:rPr>
                        <w:tab/>
                        <w:t xml:space="preserve">  </w:t>
                      </w:r>
                      <w:r>
                        <w:rPr>
                          <w:sz w:val="28"/>
                        </w:rPr>
                        <w:tab/>
                      </w:r>
                      <w:r w:rsidR="0086284F">
                        <w:rPr>
                          <w:sz w:val="28"/>
                        </w:rPr>
                        <w:tab/>
                      </w:r>
                      <w:r w:rsidRPr="00C778A4">
                        <w:rPr>
                          <w:sz w:val="28"/>
                        </w:rPr>
                        <w:t>Lê Ngọc Bảo Ngân</w:t>
                      </w:r>
                    </w:p>
                    <w:p w:rsidR="00B86F13" w:rsidRPr="00C778A4" w:rsidRDefault="00B86F13" w:rsidP="00B86F13">
                      <w:pPr>
                        <w:rPr>
                          <w:sz w:val="28"/>
                        </w:rPr>
                      </w:pPr>
                      <w:r>
                        <w:rPr>
                          <w:sz w:val="28"/>
                        </w:rPr>
                        <w:t>Lớp :</w:t>
                      </w:r>
                      <w:r>
                        <w:rPr>
                          <w:sz w:val="28"/>
                        </w:rPr>
                        <w:tab/>
                      </w:r>
                      <w:r>
                        <w:rPr>
                          <w:sz w:val="28"/>
                        </w:rPr>
                        <w:tab/>
                      </w:r>
                      <w:r>
                        <w:rPr>
                          <w:sz w:val="28"/>
                        </w:rPr>
                        <w:tab/>
                      </w:r>
                      <w:r>
                        <w:rPr>
                          <w:sz w:val="28"/>
                        </w:rPr>
                        <w:tab/>
                      </w:r>
                      <w:r w:rsidR="0086284F">
                        <w:rPr>
                          <w:sz w:val="28"/>
                        </w:rPr>
                        <w:tab/>
                      </w:r>
                      <w:r>
                        <w:rPr>
                          <w:sz w:val="28"/>
                        </w:rPr>
                        <w:t>18CTT2</w:t>
                      </w:r>
                    </w:p>
                  </w:txbxContent>
                </v:textbox>
                <w10:wrap anchorx="margin"/>
              </v:shape>
            </w:pict>
          </mc:Fallback>
        </mc:AlternateContent>
      </w:r>
      <w:r w:rsidR="00B86F13">
        <w:rPr>
          <w:b/>
          <w:noProof/>
          <w:spacing w:val="20"/>
          <w:sz w:val="44"/>
          <w:szCs w:val="36"/>
        </w:rPr>
        <mc:AlternateContent>
          <mc:Choice Requires="wps">
            <w:drawing>
              <wp:anchor distT="0" distB="0" distL="114300" distR="114300" simplePos="0" relativeHeight="251665408" behindDoc="0" locked="0" layoutInCell="1" allowOverlap="1" wp14:anchorId="08C4CECD" wp14:editId="013E41E1">
                <wp:simplePos x="0" y="0"/>
                <wp:positionH relativeFrom="margin">
                  <wp:align>center</wp:align>
                </wp:positionH>
                <wp:positionV relativeFrom="paragraph">
                  <wp:posOffset>2692189</wp:posOffset>
                </wp:positionV>
                <wp:extent cx="4648200" cy="524933"/>
                <wp:effectExtent l="0" t="0" r="0" b="8890"/>
                <wp:wrapNone/>
                <wp:docPr id="84" name="Text Box 84"/>
                <wp:cNvGraphicFramePr/>
                <a:graphic xmlns:a="http://schemas.openxmlformats.org/drawingml/2006/main">
                  <a:graphicData uri="http://schemas.microsoft.com/office/word/2010/wordprocessingShape">
                    <wps:wsp>
                      <wps:cNvSpPr txBox="1"/>
                      <wps:spPr>
                        <a:xfrm>
                          <a:off x="0" y="0"/>
                          <a:ext cx="4648200" cy="524933"/>
                        </a:xfrm>
                        <a:prstGeom prst="rect">
                          <a:avLst/>
                        </a:prstGeom>
                        <a:solidFill>
                          <a:schemeClr val="lt1"/>
                        </a:solidFill>
                        <a:ln w="6350">
                          <a:noFill/>
                        </a:ln>
                      </wps:spPr>
                      <wps:txbx>
                        <w:txbxContent>
                          <w:p w:rsidR="00B86F13" w:rsidRPr="00C74D45" w:rsidRDefault="00B86F13" w:rsidP="00B86F13">
                            <w:pPr>
                              <w:jc w:val="center"/>
                              <w:rPr>
                                <w:b/>
                                <w:sz w:val="52"/>
                              </w:rPr>
                            </w:pPr>
                            <w:r>
                              <w:rPr>
                                <w:b/>
                                <w:sz w:val="52"/>
                              </w:rPr>
                              <w:t xml:space="preserve">BÁO CÁO </w:t>
                            </w:r>
                            <w:r w:rsidRPr="00C74D45">
                              <w:rPr>
                                <w:b/>
                                <w:sz w:val="52"/>
                              </w:rPr>
                              <w:t>ĐỒ ÁN MÔN 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4CECD" id="Text Box 84" o:spid="_x0000_s1028" type="#_x0000_t202" style="position:absolute;margin-left:0;margin-top:212pt;width:366pt;height:41.3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" fillcolor="white [3201]" stroked="f" strokeweight=".5pt">
                <v:textbox>
                  <w:txbxContent>
                    <w:p w:rsidR="00B86F13" w:rsidRPr="00C74D45" w:rsidRDefault="00B86F13" w:rsidP="00B86F13">
                      <w:pPr>
                        <w:jc w:val="center"/>
                        <w:rPr>
                          <w:b/>
                          <w:sz w:val="52"/>
                        </w:rPr>
                      </w:pPr>
                      <w:r>
                        <w:rPr>
                          <w:b/>
                          <w:sz w:val="52"/>
                        </w:rPr>
                        <w:t xml:space="preserve">BÁO CÁO </w:t>
                      </w:r>
                      <w:r w:rsidRPr="00C74D45">
                        <w:rPr>
                          <w:b/>
                          <w:sz w:val="52"/>
                        </w:rPr>
                        <w:t>ĐỒ ÁN MÔN HỌC</w:t>
                      </w:r>
                    </w:p>
                  </w:txbxContent>
                </v:textbox>
                <w10:wrap anchorx="margin"/>
              </v:shape>
            </w:pict>
          </mc:Fallback>
        </mc:AlternateContent>
      </w:r>
      <w:r w:rsidR="00B86F13">
        <w:rPr>
          <w:b/>
          <w:noProof/>
          <w:spacing w:val="20"/>
          <w:sz w:val="44"/>
          <w:szCs w:val="36"/>
        </w:rPr>
        <w:drawing>
          <wp:anchor distT="0" distB="0" distL="114300" distR="114300" simplePos="0" relativeHeight="251664384" behindDoc="0" locked="0" layoutInCell="1" allowOverlap="1" wp14:anchorId="4C71F914" wp14:editId="4B6D51C7">
            <wp:simplePos x="0" y="0"/>
            <wp:positionH relativeFrom="margin">
              <wp:align>center</wp:align>
            </wp:positionH>
            <wp:positionV relativeFrom="paragraph">
              <wp:posOffset>371475</wp:posOffset>
            </wp:positionV>
            <wp:extent cx="2459355" cy="1930400"/>
            <wp:effectExtent l="0" t="0" r="0" b="0"/>
            <wp:wrapTopAndBottom/>
            <wp:docPr id="83" name="Picture 83" descr="C:\Users\ThanhPhuc\Downloads\logo_kh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hPhuc\Downloads\logo_kht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59355" cy="193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6F13">
        <w:br w:type="page"/>
      </w:r>
    </w:p>
    <w:sdt>
      <w:sdtPr>
        <w:id w:val="-1313863569"/>
        <w:docPartObj>
          <w:docPartGallery w:val="Table of Contents"/>
          <w:docPartUnique/>
        </w:docPartObj>
      </w:sdtPr>
      <w:sdtEndPr>
        <w:rPr>
          <w:rFonts w:eastAsiaTheme="minorEastAsia" w:cstheme="minorBidi"/>
          <w:b/>
          <w:bCs/>
          <w:caps w:val="0"/>
          <w:noProof/>
          <w:color w:val="auto"/>
          <w:spacing w:val="0"/>
          <w:sz w:val="22"/>
        </w:rPr>
      </w:sdtEndPr>
      <w:sdtContent>
        <w:p w:rsidR="0032528C" w:rsidRDefault="0032528C">
          <w:pPr>
            <w:pStyle w:val="TOCHeading"/>
          </w:pPr>
          <w:r>
            <w:t>Contents</w:t>
          </w:r>
        </w:p>
        <w:p w:rsidR="004A319C" w:rsidRDefault="00F12CCA">
          <w:pPr>
            <w:pStyle w:val="TOC1"/>
            <w:tabs>
              <w:tab w:val="right" w:leader="dot" w:pos="9350"/>
            </w:tabs>
            <w:rPr>
              <w:rFonts w:asciiTheme="minorHAnsi" w:eastAsia="Yu Gothic UI" w:hAnsiTheme="minorHAnsi"/>
              <w:caps w:val="0"/>
              <w:noProof/>
            </w:rPr>
          </w:pPr>
          <w:r>
            <w:rPr>
              <w:caps w:val="0"/>
            </w:rPr>
            <w:fldChar w:fldCharType="begin"/>
          </w:r>
          <w:r>
            <w:rPr>
              <w:caps w:val="0"/>
            </w:rPr>
            <w:instrText xml:space="preserve"> TOC \o "1-1" \h \z \u </w:instrText>
          </w:r>
          <w:r>
            <w:rPr>
              <w:caps w:val="0"/>
            </w:rPr>
            <w:fldChar w:fldCharType="separate"/>
          </w:r>
          <w:hyperlink w:anchor="_Toc9698264" w:history="1">
            <w:r w:rsidR="004A319C" w:rsidRPr="00993F6D">
              <w:rPr>
                <w:rStyle w:val="Hyperlink"/>
                <w:noProof/>
              </w:rPr>
              <w:t>BẢNG phân công công việc</w:t>
            </w:r>
            <w:r w:rsidR="004A319C">
              <w:rPr>
                <w:noProof/>
                <w:webHidden/>
              </w:rPr>
              <w:tab/>
            </w:r>
            <w:r w:rsidR="004A319C">
              <w:rPr>
                <w:noProof/>
                <w:webHidden/>
              </w:rPr>
              <w:fldChar w:fldCharType="begin"/>
            </w:r>
            <w:r w:rsidR="004A319C">
              <w:rPr>
                <w:noProof/>
                <w:webHidden/>
              </w:rPr>
              <w:instrText xml:space="preserve"> PAGEREF _Toc9698264 \h </w:instrText>
            </w:r>
            <w:r w:rsidR="004A319C">
              <w:rPr>
                <w:noProof/>
                <w:webHidden/>
              </w:rPr>
            </w:r>
            <w:r w:rsidR="004A319C">
              <w:rPr>
                <w:noProof/>
                <w:webHidden/>
              </w:rPr>
              <w:fldChar w:fldCharType="separate"/>
            </w:r>
            <w:r w:rsidR="004A319C">
              <w:rPr>
                <w:noProof/>
                <w:webHidden/>
              </w:rPr>
              <w:t>3</w:t>
            </w:r>
            <w:r w:rsidR="004A319C">
              <w:rPr>
                <w:noProof/>
                <w:webHidden/>
              </w:rPr>
              <w:fldChar w:fldCharType="end"/>
            </w:r>
          </w:hyperlink>
        </w:p>
        <w:p w:rsidR="004A319C" w:rsidRDefault="004A319C">
          <w:pPr>
            <w:pStyle w:val="TOC1"/>
            <w:tabs>
              <w:tab w:val="right" w:leader="dot" w:pos="9350"/>
            </w:tabs>
            <w:rPr>
              <w:rFonts w:asciiTheme="minorHAnsi" w:eastAsia="Yu Gothic UI" w:hAnsiTheme="minorHAnsi"/>
              <w:caps w:val="0"/>
              <w:noProof/>
            </w:rPr>
          </w:pPr>
          <w:hyperlink w:anchor="_Toc9698265" w:history="1">
            <w:r w:rsidRPr="00993F6D">
              <w:rPr>
                <w:rStyle w:val="Hyperlink"/>
                <w:noProof/>
              </w:rPr>
              <w:t>Tổ chức file</w:t>
            </w:r>
            <w:r>
              <w:rPr>
                <w:noProof/>
                <w:webHidden/>
              </w:rPr>
              <w:tab/>
            </w:r>
            <w:r>
              <w:rPr>
                <w:noProof/>
                <w:webHidden/>
              </w:rPr>
              <w:fldChar w:fldCharType="begin"/>
            </w:r>
            <w:r>
              <w:rPr>
                <w:noProof/>
                <w:webHidden/>
              </w:rPr>
              <w:instrText xml:space="preserve"> PAGEREF _Toc9698265 \h </w:instrText>
            </w:r>
            <w:r>
              <w:rPr>
                <w:noProof/>
                <w:webHidden/>
              </w:rPr>
            </w:r>
            <w:r>
              <w:rPr>
                <w:noProof/>
                <w:webHidden/>
              </w:rPr>
              <w:fldChar w:fldCharType="separate"/>
            </w:r>
            <w:r>
              <w:rPr>
                <w:noProof/>
                <w:webHidden/>
              </w:rPr>
              <w:t>4</w:t>
            </w:r>
            <w:r>
              <w:rPr>
                <w:noProof/>
                <w:webHidden/>
              </w:rPr>
              <w:fldChar w:fldCharType="end"/>
            </w:r>
          </w:hyperlink>
        </w:p>
        <w:p w:rsidR="004A319C" w:rsidRDefault="004A319C">
          <w:pPr>
            <w:pStyle w:val="TOC1"/>
            <w:tabs>
              <w:tab w:val="right" w:leader="dot" w:pos="9350"/>
            </w:tabs>
            <w:rPr>
              <w:rFonts w:asciiTheme="minorHAnsi" w:eastAsia="Yu Gothic UI" w:hAnsiTheme="minorHAnsi"/>
              <w:caps w:val="0"/>
              <w:noProof/>
            </w:rPr>
          </w:pPr>
          <w:hyperlink w:anchor="_Toc9698266" w:history="1">
            <w:r w:rsidRPr="00993F6D">
              <w:rPr>
                <w:rStyle w:val="Hyperlink"/>
                <w:noProof/>
              </w:rPr>
              <w:t>Phương pháp đọc/ ghi file:</w:t>
            </w:r>
            <w:r>
              <w:rPr>
                <w:noProof/>
                <w:webHidden/>
              </w:rPr>
              <w:tab/>
            </w:r>
            <w:r>
              <w:rPr>
                <w:noProof/>
                <w:webHidden/>
              </w:rPr>
              <w:fldChar w:fldCharType="begin"/>
            </w:r>
            <w:r>
              <w:rPr>
                <w:noProof/>
                <w:webHidden/>
              </w:rPr>
              <w:instrText xml:space="preserve"> PAGEREF _Toc9698266 \h </w:instrText>
            </w:r>
            <w:r>
              <w:rPr>
                <w:noProof/>
                <w:webHidden/>
              </w:rPr>
            </w:r>
            <w:r>
              <w:rPr>
                <w:noProof/>
                <w:webHidden/>
              </w:rPr>
              <w:fldChar w:fldCharType="separate"/>
            </w:r>
            <w:r>
              <w:rPr>
                <w:noProof/>
                <w:webHidden/>
              </w:rPr>
              <w:t>5</w:t>
            </w:r>
            <w:r>
              <w:rPr>
                <w:noProof/>
                <w:webHidden/>
              </w:rPr>
              <w:fldChar w:fldCharType="end"/>
            </w:r>
          </w:hyperlink>
        </w:p>
        <w:p w:rsidR="004A319C" w:rsidRDefault="004A319C">
          <w:pPr>
            <w:pStyle w:val="TOC1"/>
            <w:tabs>
              <w:tab w:val="right" w:leader="dot" w:pos="9350"/>
            </w:tabs>
            <w:rPr>
              <w:rFonts w:asciiTheme="minorHAnsi" w:eastAsia="Yu Gothic UI" w:hAnsiTheme="minorHAnsi"/>
              <w:caps w:val="0"/>
              <w:noProof/>
            </w:rPr>
          </w:pPr>
          <w:hyperlink w:anchor="_Toc9698267" w:history="1">
            <w:r w:rsidRPr="00993F6D">
              <w:rPr>
                <w:rStyle w:val="Hyperlink"/>
                <w:noProof/>
              </w:rPr>
              <w:t>SƠ ĐỒ ĐIỀU HƯỚNG</w:t>
            </w:r>
            <w:r>
              <w:rPr>
                <w:noProof/>
                <w:webHidden/>
              </w:rPr>
              <w:tab/>
            </w:r>
            <w:r>
              <w:rPr>
                <w:noProof/>
                <w:webHidden/>
              </w:rPr>
              <w:fldChar w:fldCharType="begin"/>
            </w:r>
            <w:r>
              <w:rPr>
                <w:noProof/>
                <w:webHidden/>
              </w:rPr>
              <w:instrText xml:space="preserve"> PAGEREF _Toc9698267 \h </w:instrText>
            </w:r>
            <w:r>
              <w:rPr>
                <w:noProof/>
                <w:webHidden/>
              </w:rPr>
            </w:r>
            <w:r>
              <w:rPr>
                <w:noProof/>
                <w:webHidden/>
              </w:rPr>
              <w:fldChar w:fldCharType="separate"/>
            </w:r>
            <w:r>
              <w:rPr>
                <w:noProof/>
                <w:webHidden/>
              </w:rPr>
              <w:t>7</w:t>
            </w:r>
            <w:r>
              <w:rPr>
                <w:noProof/>
                <w:webHidden/>
              </w:rPr>
              <w:fldChar w:fldCharType="end"/>
            </w:r>
          </w:hyperlink>
        </w:p>
        <w:p w:rsidR="004A319C" w:rsidRDefault="004A319C">
          <w:pPr>
            <w:pStyle w:val="TOC1"/>
            <w:tabs>
              <w:tab w:val="right" w:leader="dot" w:pos="9350"/>
            </w:tabs>
            <w:rPr>
              <w:rFonts w:asciiTheme="minorHAnsi" w:eastAsia="Yu Gothic UI" w:hAnsiTheme="minorHAnsi"/>
              <w:caps w:val="0"/>
              <w:noProof/>
            </w:rPr>
          </w:pPr>
          <w:hyperlink w:anchor="_Toc9698268" w:history="1">
            <w:r w:rsidRPr="00993F6D">
              <w:rPr>
                <w:rStyle w:val="Hyperlink"/>
                <w:rFonts w:cs="Arial"/>
                <w:noProof/>
              </w:rPr>
              <w:t>Phương pháp phân quyền người dùng</w:t>
            </w:r>
            <w:r>
              <w:rPr>
                <w:noProof/>
                <w:webHidden/>
              </w:rPr>
              <w:tab/>
            </w:r>
            <w:r>
              <w:rPr>
                <w:noProof/>
                <w:webHidden/>
              </w:rPr>
              <w:fldChar w:fldCharType="begin"/>
            </w:r>
            <w:r>
              <w:rPr>
                <w:noProof/>
                <w:webHidden/>
              </w:rPr>
              <w:instrText xml:space="preserve"> PAGEREF _Toc9698268 \h </w:instrText>
            </w:r>
            <w:r>
              <w:rPr>
                <w:noProof/>
                <w:webHidden/>
              </w:rPr>
            </w:r>
            <w:r>
              <w:rPr>
                <w:noProof/>
                <w:webHidden/>
              </w:rPr>
              <w:fldChar w:fldCharType="separate"/>
            </w:r>
            <w:r>
              <w:rPr>
                <w:noProof/>
                <w:webHidden/>
              </w:rPr>
              <w:t>8</w:t>
            </w:r>
            <w:r>
              <w:rPr>
                <w:noProof/>
                <w:webHidden/>
              </w:rPr>
              <w:fldChar w:fldCharType="end"/>
            </w:r>
          </w:hyperlink>
        </w:p>
        <w:p w:rsidR="004A319C" w:rsidRDefault="004A319C">
          <w:pPr>
            <w:pStyle w:val="TOC1"/>
            <w:tabs>
              <w:tab w:val="right" w:leader="dot" w:pos="9350"/>
            </w:tabs>
            <w:rPr>
              <w:rFonts w:asciiTheme="minorHAnsi" w:eastAsia="Yu Gothic UI" w:hAnsiTheme="minorHAnsi"/>
              <w:caps w:val="0"/>
              <w:noProof/>
            </w:rPr>
          </w:pPr>
          <w:hyperlink w:anchor="_Toc9698269" w:history="1">
            <w:r w:rsidRPr="00993F6D">
              <w:rPr>
                <w:rStyle w:val="Hyperlink"/>
                <w:rFonts w:cs="Arial"/>
                <w:noProof/>
              </w:rPr>
              <w:t>Kỹ thuật tạo phiếu mượn sách</w:t>
            </w:r>
            <w:r>
              <w:rPr>
                <w:noProof/>
                <w:webHidden/>
              </w:rPr>
              <w:tab/>
            </w:r>
            <w:r>
              <w:rPr>
                <w:noProof/>
                <w:webHidden/>
              </w:rPr>
              <w:fldChar w:fldCharType="begin"/>
            </w:r>
            <w:r>
              <w:rPr>
                <w:noProof/>
                <w:webHidden/>
              </w:rPr>
              <w:instrText xml:space="preserve"> PAGEREF _Toc9698269 \h </w:instrText>
            </w:r>
            <w:r>
              <w:rPr>
                <w:noProof/>
                <w:webHidden/>
              </w:rPr>
            </w:r>
            <w:r>
              <w:rPr>
                <w:noProof/>
                <w:webHidden/>
              </w:rPr>
              <w:fldChar w:fldCharType="separate"/>
            </w:r>
            <w:r>
              <w:rPr>
                <w:noProof/>
                <w:webHidden/>
              </w:rPr>
              <w:t>8</w:t>
            </w:r>
            <w:r>
              <w:rPr>
                <w:noProof/>
                <w:webHidden/>
              </w:rPr>
              <w:fldChar w:fldCharType="end"/>
            </w:r>
          </w:hyperlink>
        </w:p>
        <w:p w:rsidR="004A319C" w:rsidRDefault="004A319C">
          <w:pPr>
            <w:pStyle w:val="TOC1"/>
            <w:tabs>
              <w:tab w:val="right" w:leader="dot" w:pos="9350"/>
            </w:tabs>
            <w:rPr>
              <w:rFonts w:asciiTheme="minorHAnsi" w:eastAsia="Yu Gothic UI" w:hAnsiTheme="minorHAnsi"/>
              <w:caps w:val="0"/>
              <w:noProof/>
            </w:rPr>
          </w:pPr>
          <w:hyperlink w:anchor="_Toc9698270" w:history="1">
            <w:r w:rsidRPr="00993F6D">
              <w:rPr>
                <w:rStyle w:val="Hyperlink"/>
                <w:rFonts w:cs="Arial"/>
                <w:noProof/>
              </w:rPr>
              <w:t>Kỹ thuật lập phiếu trả sách</w:t>
            </w:r>
            <w:r>
              <w:rPr>
                <w:noProof/>
                <w:webHidden/>
              </w:rPr>
              <w:tab/>
            </w:r>
            <w:r>
              <w:rPr>
                <w:noProof/>
                <w:webHidden/>
              </w:rPr>
              <w:fldChar w:fldCharType="begin"/>
            </w:r>
            <w:r>
              <w:rPr>
                <w:noProof/>
                <w:webHidden/>
              </w:rPr>
              <w:instrText xml:space="preserve"> PAGEREF _Toc9698270 \h </w:instrText>
            </w:r>
            <w:r>
              <w:rPr>
                <w:noProof/>
                <w:webHidden/>
              </w:rPr>
            </w:r>
            <w:r>
              <w:rPr>
                <w:noProof/>
                <w:webHidden/>
              </w:rPr>
              <w:fldChar w:fldCharType="separate"/>
            </w:r>
            <w:r>
              <w:rPr>
                <w:noProof/>
                <w:webHidden/>
              </w:rPr>
              <w:t>8</w:t>
            </w:r>
            <w:r>
              <w:rPr>
                <w:noProof/>
                <w:webHidden/>
              </w:rPr>
              <w:fldChar w:fldCharType="end"/>
            </w:r>
          </w:hyperlink>
        </w:p>
        <w:p w:rsidR="0032528C" w:rsidRDefault="00F12CCA">
          <w:r>
            <w:rPr>
              <w:caps/>
            </w:rPr>
            <w:fldChar w:fldCharType="end"/>
          </w:r>
        </w:p>
      </w:sdtContent>
    </w:sdt>
    <w:p w:rsidR="00B86F13" w:rsidRDefault="00B86F13" w:rsidP="00B86F13">
      <w:pPr>
        <w:rPr>
          <w:rFonts w:asciiTheme="majorHAnsi" w:eastAsiaTheme="majorEastAsia" w:hAnsiTheme="majorHAnsi" w:cstheme="majorBidi"/>
          <w:color w:val="BF8F00" w:themeColor="accent1" w:themeShade="BF"/>
          <w:sz w:val="32"/>
          <w:szCs w:val="32"/>
        </w:rPr>
      </w:pPr>
      <w:r>
        <w:br w:type="page"/>
      </w:r>
    </w:p>
    <w:p w:rsidR="00AA2FF5" w:rsidRDefault="00AA2FF5" w:rsidP="0032528C">
      <w:pPr>
        <w:pStyle w:val="Heading1"/>
        <w:sectPr w:rsidR="00AA2FF5">
          <w:pgSz w:w="12240" w:h="15840"/>
          <w:pgMar w:top="1440" w:right="1440" w:bottom="1440" w:left="1440" w:header="720" w:footer="720" w:gutter="0"/>
          <w:cols w:space="720"/>
          <w:docGrid w:linePitch="360"/>
        </w:sectPr>
      </w:pPr>
      <w:bookmarkStart w:id="0" w:name="_Toc9698264"/>
    </w:p>
    <w:p w:rsidR="0032528C" w:rsidRDefault="0032528C" w:rsidP="0032528C">
      <w:pPr>
        <w:pStyle w:val="Heading1"/>
      </w:pPr>
      <w:r>
        <w:lastRenderedPageBreak/>
        <w:t>BẢNG phân công công việc</w:t>
      </w:r>
      <w:bookmarkEnd w:id="0"/>
    </w:p>
    <w:p w:rsidR="0032528C" w:rsidRDefault="0032528C" w:rsidP="0032528C"/>
    <w:p w:rsidR="00F539CD" w:rsidRPr="00F539CD" w:rsidRDefault="00B86F13" w:rsidP="00F539CD">
      <w:pPr>
        <w:pStyle w:val="Heading2"/>
      </w:pPr>
      <w:r>
        <w:t>Thành viên thực hiện</w:t>
      </w:r>
    </w:p>
    <w:tbl>
      <w:tblPr>
        <w:tblStyle w:val="TableGrid"/>
        <w:tblW w:w="9515" w:type="dxa"/>
        <w:tblInd w:w="-90" w:type="dxa"/>
        <w:tblLayout w:type="fixed"/>
        <w:tblLook w:val="04A0" w:firstRow="1" w:lastRow="0" w:firstColumn="1" w:lastColumn="0" w:noHBand="0" w:noVBand="1"/>
      </w:tblPr>
      <w:tblGrid>
        <w:gridCol w:w="1571"/>
        <w:gridCol w:w="2623"/>
        <w:gridCol w:w="3684"/>
        <w:gridCol w:w="1637"/>
      </w:tblGrid>
      <w:tr w:rsidR="00F539CD" w:rsidRPr="003538D1" w:rsidTr="00F539CD">
        <w:trPr>
          <w:trHeight w:val="572"/>
        </w:trPr>
        <w:tc>
          <w:tcPr>
            <w:tcW w:w="1571" w:type="dxa"/>
            <w:tcBorders>
              <w:top w:val="nil"/>
              <w:left w:val="nil"/>
              <w:bottom w:val="nil"/>
              <w:right w:val="nil"/>
            </w:tcBorders>
            <w:shd w:val="clear" w:color="auto" w:fill="616165" w:themeFill="accent5" w:themeFillShade="BF"/>
            <w:vAlign w:val="center"/>
          </w:tcPr>
          <w:p w:rsidR="00F539CD" w:rsidRPr="003538D1" w:rsidRDefault="00F539CD" w:rsidP="00D3464D">
            <w:pPr>
              <w:jc w:val="center"/>
              <w:rPr>
                <w:b/>
                <w:color w:val="FFFFFF" w:themeColor="background1"/>
                <w:sz w:val="28"/>
                <w:szCs w:val="24"/>
              </w:rPr>
            </w:pPr>
            <w:r w:rsidRPr="003538D1">
              <w:rPr>
                <w:b/>
                <w:color w:val="FFFFFF" w:themeColor="background1"/>
                <w:sz w:val="28"/>
                <w:szCs w:val="24"/>
              </w:rPr>
              <w:t>MSSV</w:t>
            </w:r>
          </w:p>
        </w:tc>
        <w:tc>
          <w:tcPr>
            <w:tcW w:w="2623" w:type="dxa"/>
            <w:tcBorders>
              <w:top w:val="nil"/>
              <w:left w:val="nil"/>
              <w:bottom w:val="nil"/>
              <w:right w:val="nil"/>
            </w:tcBorders>
            <w:shd w:val="clear" w:color="auto" w:fill="616165" w:themeFill="accent5" w:themeFillShade="BF"/>
            <w:vAlign w:val="center"/>
          </w:tcPr>
          <w:p w:rsidR="00F539CD" w:rsidRPr="003538D1" w:rsidRDefault="00F539CD" w:rsidP="00D3464D">
            <w:pPr>
              <w:jc w:val="center"/>
              <w:rPr>
                <w:b/>
                <w:color w:val="FFFFFF" w:themeColor="background1"/>
                <w:sz w:val="28"/>
                <w:szCs w:val="24"/>
              </w:rPr>
            </w:pPr>
            <w:r w:rsidRPr="003538D1">
              <w:rPr>
                <w:b/>
                <w:color w:val="FFFFFF" w:themeColor="background1"/>
                <w:sz w:val="28"/>
                <w:szCs w:val="24"/>
              </w:rPr>
              <w:t>Tên</w:t>
            </w:r>
          </w:p>
        </w:tc>
        <w:tc>
          <w:tcPr>
            <w:tcW w:w="3684" w:type="dxa"/>
            <w:tcBorders>
              <w:top w:val="nil"/>
              <w:left w:val="nil"/>
              <w:bottom w:val="nil"/>
              <w:right w:val="nil"/>
            </w:tcBorders>
            <w:shd w:val="clear" w:color="auto" w:fill="616165" w:themeFill="accent5" w:themeFillShade="BF"/>
            <w:vAlign w:val="center"/>
          </w:tcPr>
          <w:p w:rsidR="00F539CD" w:rsidRPr="003538D1" w:rsidRDefault="00F539CD" w:rsidP="00D3464D">
            <w:pPr>
              <w:jc w:val="center"/>
              <w:rPr>
                <w:b/>
                <w:color w:val="FFFFFF" w:themeColor="background1"/>
                <w:sz w:val="28"/>
                <w:szCs w:val="24"/>
              </w:rPr>
            </w:pPr>
            <w:r w:rsidRPr="003538D1">
              <w:rPr>
                <w:b/>
                <w:color w:val="FFFFFF" w:themeColor="background1"/>
                <w:sz w:val="28"/>
                <w:szCs w:val="24"/>
              </w:rPr>
              <w:t>Email</w:t>
            </w:r>
          </w:p>
        </w:tc>
        <w:tc>
          <w:tcPr>
            <w:tcW w:w="1637" w:type="dxa"/>
            <w:tcBorders>
              <w:top w:val="nil"/>
              <w:left w:val="nil"/>
              <w:bottom w:val="nil"/>
              <w:right w:val="nil"/>
            </w:tcBorders>
            <w:shd w:val="clear" w:color="auto" w:fill="616165" w:themeFill="accent5" w:themeFillShade="BF"/>
            <w:vAlign w:val="center"/>
          </w:tcPr>
          <w:p w:rsidR="00F539CD" w:rsidRPr="003538D1" w:rsidRDefault="00F539CD" w:rsidP="00D3464D">
            <w:pPr>
              <w:jc w:val="center"/>
              <w:rPr>
                <w:b/>
                <w:color w:val="FFFFFF" w:themeColor="background1"/>
                <w:sz w:val="28"/>
                <w:szCs w:val="24"/>
              </w:rPr>
            </w:pPr>
            <w:r w:rsidRPr="003538D1">
              <w:rPr>
                <w:b/>
                <w:color w:val="FFFFFF" w:themeColor="background1"/>
                <w:sz w:val="28"/>
                <w:szCs w:val="24"/>
              </w:rPr>
              <w:t>SĐT</w:t>
            </w:r>
          </w:p>
        </w:tc>
      </w:tr>
      <w:tr w:rsidR="00F539CD" w:rsidRPr="003538D1" w:rsidTr="00F539CD">
        <w:trPr>
          <w:trHeight w:val="572"/>
        </w:trPr>
        <w:tc>
          <w:tcPr>
            <w:tcW w:w="1571" w:type="dxa"/>
            <w:tcBorders>
              <w:top w:val="nil"/>
            </w:tcBorders>
            <w:vAlign w:val="center"/>
          </w:tcPr>
          <w:p w:rsidR="00F539CD" w:rsidRPr="0086284F" w:rsidRDefault="00F539CD" w:rsidP="00D3464D">
            <w:pPr>
              <w:jc w:val="center"/>
              <w:rPr>
                <w:sz w:val="24"/>
                <w:szCs w:val="24"/>
              </w:rPr>
            </w:pPr>
            <w:r w:rsidRPr="0086284F">
              <w:rPr>
                <w:sz w:val="24"/>
                <w:szCs w:val="24"/>
              </w:rPr>
              <w:t>18120225</w:t>
            </w:r>
          </w:p>
        </w:tc>
        <w:tc>
          <w:tcPr>
            <w:tcW w:w="2623" w:type="dxa"/>
            <w:tcBorders>
              <w:top w:val="nil"/>
            </w:tcBorders>
            <w:vAlign w:val="center"/>
          </w:tcPr>
          <w:p w:rsidR="00F539CD" w:rsidRPr="0086284F" w:rsidRDefault="00F539CD" w:rsidP="00D3464D">
            <w:pPr>
              <w:jc w:val="center"/>
              <w:rPr>
                <w:sz w:val="24"/>
                <w:szCs w:val="24"/>
              </w:rPr>
            </w:pPr>
            <w:r w:rsidRPr="0086284F">
              <w:rPr>
                <w:sz w:val="24"/>
                <w:szCs w:val="24"/>
              </w:rPr>
              <w:t>Trần Thanh Phúc</w:t>
            </w:r>
          </w:p>
        </w:tc>
        <w:tc>
          <w:tcPr>
            <w:tcW w:w="3684" w:type="dxa"/>
            <w:tcBorders>
              <w:top w:val="nil"/>
            </w:tcBorders>
            <w:vAlign w:val="center"/>
          </w:tcPr>
          <w:p w:rsidR="00F539CD" w:rsidRPr="0086284F" w:rsidRDefault="00F539CD" w:rsidP="00D3464D">
            <w:pPr>
              <w:jc w:val="center"/>
              <w:rPr>
                <w:sz w:val="24"/>
                <w:szCs w:val="24"/>
              </w:rPr>
            </w:pPr>
            <w:hyperlink r:id="rId12" w:history="1">
              <w:r w:rsidRPr="0086284F">
                <w:rPr>
                  <w:rStyle w:val="Hyperlink"/>
                  <w:sz w:val="24"/>
                  <w:szCs w:val="24"/>
                </w:rPr>
                <w:t>tranthanhphuc042@gmail.com</w:t>
              </w:r>
            </w:hyperlink>
          </w:p>
        </w:tc>
        <w:tc>
          <w:tcPr>
            <w:tcW w:w="1637" w:type="dxa"/>
            <w:tcBorders>
              <w:top w:val="nil"/>
            </w:tcBorders>
            <w:vAlign w:val="center"/>
          </w:tcPr>
          <w:p w:rsidR="00F539CD" w:rsidRPr="0086284F" w:rsidRDefault="00F539CD" w:rsidP="00D3464D">
            <w:pPr>
              <w:jc w:val="center"/>
              <w:rPr>
                <w:sz w:val="24"/>
                <w:szCs w:val="24"/>
              </w:rPr>
            </w:pPr>
            <w:r w:rsidRPr="0086284F">
              <w:rPr>
                <w:sz w:val="24"/>
                <w:szCs w:val="24"/>
              </w:rPr>
              <w:t>0783378589</w:t>
            </w:r>
          </w:p>
        </w:tc>
      </w:tr>
      <w:tr w:rsidR="00F539CD" w:rsidRPr="003538D1" w:rsidTr="00F539CD">
        <w:trPr>
          <w:trHeight w:val="572"/>
        </w:trPr>
        <w:tc>
          <w:tcPr>
            <w:tcW w:w="1571" w:type="dxa"/>
            <w:vAlign w:val="center"/>
          </w:tcPr>
          <w:p w:rsidR="00F539CD" w:rsidRPr="0086284F" w:rsidRDefault="00F539CD" w:rsidP="00D3464D">
            <w:pPr>
              <w:jc w:val="center"/>
              <w:rPr>
                <w:sz w:val="24"/>
                <w:szCs w:val="24"/>
              </w:rPr>
            </w:pPr>
            <w:r w:rsidRPr="0086284F">
              <w:rPr>
                <w:sz w:val="24"/>
                <w:szCs w:val="24"/>
              </w:rPr>
              <w:t>18120214</w:t>
            </w:r>
          </w:p>
        </w:tc>
        <w:tc>
          <w:tcPr>
            <w:tcW w:w="2623" w:type="dxa"/>
            <w:vAlign w:val="center"/>
          </w:tcPr>
          <w:p w:rsidR="00F539CD" w:rsidRPr="0086284F" w:rsidRDefault="00F539CD" w:rsidP="00D3464D">
            <w:pPr>
              <w:jc w:val="center"/>
              <w:rPr>
                <w:sz w:val="24"/>
                <w:szCs w:val="24"/>
              </w:rPr>
            </w:pPr>
            <w:r w:rsidRPr="0086284F">
              <w:rPr>
                <w:sz w:val="24"/>
                <w:szCs w:val="24"/>
              </w:rPr>
              <w:t>Lê Ngọc Bảo Ngân</w:t>
            </w:r>
          </w:p>
        </w:tc>
        <w:tc>
          <w:tcPr>
            <w:tcW w:w="3684" w:type="dxa"/>
            <w:vAlign w:val="center"/>
          </w:tcPr>
          <w:p w:rsidR="00F539CD" w:rsidRPr="0086284F" w:rsidRDefault="00F539CD" w:rsidP="00D3464D">
            <w:pPr>
              <w:jc w:val="center"/>
              <w:rPr>
                <w:sz w:val="24"/>
                <w:szCs w:val="24"/>
              </w:rPr>
            </w:pPr>
            <w:hyperlink r:id="rId13" w:history="1">
              <w:r w:rsidRPr="0086284F">
                <w:rPr>
                  <w:rStyle w:val="Hyperlink"/>
                  <w:sz w:val="24"/>
                  <w:szCs w:val="24"/>
                </w:rPr>
                <w:t>ngaanlee2112@gmail.com</w:t>
              </w:r>
            </w:hyperlink>
          </w:p>
        </w:tc>
        <w:tc>
          <w:tcPr>
            <w:tcW w:w="1637" w:type="dxa"/>
            <w:vAlign w:val="center"/>
          </w:tcPr>
          <w:p w:rsidR="00F539CD" w:rsidRPr="0086284F" w:rsidRDefault="00F539CD" w:rsidP="00D3464D">
            <w:pPr>
              <w:jc w:val="center"/>
              <w:rPr>
                <w:sz w:val="24"/>
                <w:szCs w:val="24"/>
              </w:rPr>
            </w:pPr>
            <w:r w:rsidRPr="0086284F">
              <w:rPr>
                <w:sz w:val="24"/>
                <w:szCs w:val="24"/>
              </w:rPr>
              <w:t>0903043089</w:t>
            </w:r>
          </w:p>
        </w:tc>
      </w:tr>
    </w:tbl>
    <w:p w:rsidR="00B86F13" w:rsidRPr="003538D1" w:rsidRDefault="00B86F13" w:rsidP="00B86F13">
      <w:pPr>
        <w:rPr>
          <w:sz w:val="24"/>
        </w:rPr>
      </w:pPr>
    </w:p>
    <w:p w:rsidR="00F539CD" w:rsidRPr="00F539CD" w:rsidRDefault="00B86F13" w:rsidP="00F539CD">
      <w:pPr>
        <w:pStyle w:val="Heading2"/>
      </w:pPr>
      <w:r w:rsidRPr="003538D1">
        <w:t>Bảng phân công công việc</w:t>
      </w:r>
    </w:p>
    <w:tbl>
      <w:tblPr>
        <w:tblStyle w:val="TableGrid"/>
        <w:tblW w:w="9540" w:type="dxa"/>
        <w:tblInd w:w="-90" w:type="dxa"/>
        <w:tblLook w:val="04A0" w:firstRow="1" w:lastRow="0" w:firstColumn="1" w:lastColumn="0" w:noHBand="0" w:noVBand="1"/>
      </w:tblPr>
      <w:tblGrid>
        <w:gridCol w:w="3359"/>
        <w:gridCol w:w="3360"/>
        <w:gridCol w:w="2821"/>
      </w:tblGrid>
      <w:tr w:rsidR="00B86F13" w:rsidRPr="00110CB4" w:rsidTr="00F539CD">
        <w:trPr>
          <w:trHeight w:val="523"/>
        </w:trPr>
        <w:tc>
          <w:tcPr>
            <w:tcW w:w="3359" w:type="dxa"/>
            <w:tcBorders>
              <w:top w:val="nil"/>
              <w:left w:val="nil"/>
              <w:bottom w:val="nil"/>
              <w:right w:val="nil"/>
            </w:tcBorders>
            <w:shd w:val="clear" w:color="auto" w:fill="616165" w:themeFill="accent5" w:themeFillShade="BF"/>
          </w:tcPr>
          <w:p w:rsidR="00B86F13" w:rsidRPr="00110CB4" w:rsidRDefault="00B86F13" w:rsidP="00D3464D">
            <w:pPr>
              <w:rPr>
                <w:color w:val="FFFFFF" w:themeColor="background1"/>
                <w:sz w:val="24"/>
              </w:rPr>
            </w:pPr>
            <w:r w:rsidRPr="00110CB4">
              <w:rPr>
                <w:color w:val="FFFFFF" w:themeColor="background1"/>
                <w:sz w:val="24"/>
              </w:rPr>
              <w:t>Chức năng</w:t>
            </w:r>
          </w:p>
        </w:tc>
        <w:tc>
          <w:tcPr>
            <w:tcW w:w="3360" w:type="dxa"/>
            <w:tcBorders>
              <w:top w:val="nil"/>
              <w:left w:val="nil"/>
              <w:bottom w:val="nil"/>
              <w:right w:val="nil"/>
            </w:tcBorders>
            <w:shd w:val="clear" w:color="auto" w:fill="616165" w:themeFill="accent5" w:themeFillShade="BF"/>
          </w:tcPr>
          <w:p w:rsidR="00B86F13" w:rsidRPr="00110CB4" w:rsidRDefault="00B86F13" w:rsidP="00D3464D">
            <w:pPr>
              <w:rPr>
                <w:color w:val="FFFFFF" w:themeColor="background1"/>
                <w:sz w:val="24"/>
              </w:rPr>
            </w:pPr>
            <w:r w:rsidRPr="00110CB4">
              <w:rPr>
                <w:color w:val="FFFFFF" w:themeColor="background1"/>
                <w:sz w:val="24"/>
              </w:rPr>
              <w:t>Thực hiện</w:t>
            </w:r>
          </w:p>
        </w:tc>
        <w:tc>
          <w:tcPr>
            <w:tcW w:w="2821" w:type="dxa"/>
            <w:tcBorders>
              <w:top w:val="nil"/>
              <w:left w:val="nil"/>
              <w:bottom w:val="nil"/>
              <w:right w:val="nil"/>
            </w:tcBorders>
            <w:shd w:val="clear" w:color="auto" w:fill="616165" w:themeFill="accent5" w:themeFillShade="BF"/>
          </w:tcPr>
          <w:p w:rsidR="00B86F13" w:rsidRPr="00110CB4" w:rsidRDefault="00B86F13" w:rsidP="00D3464D">
            <w:pPr>
              <w:rPr>
                <w:color w:val="FFFFFF" w:themeColor="background1"/>
                <w:sz w:val="24"/>
              </w:rPr>
            </w:pPr>
            <w:r w:rsidRPr="00110CB4">
              <w:rPr>
                <w:color w:val="FFFFFF" w:themeColor="background1"/>
                <w:sz w:val="24"/>
              </w:rPr>
              <w:t>Tự đánh giá</w:t>
            </w:r>
          </w:p>
        </w:tc>
      </w:tr>
      <w:tr w:rsidR="00B86F13" w:rsidRPr="003538D1" w:rsidTr="00F539CD">
        <w:trPr>
          <w:trHeight w:val="494"/>
        </w:trPr>
        <w:tc>
          <w:tcPr>
            <w:tcW w:w="3359" w:type="dxa"/>
            <w:tcBorders>
              <w:top w:val="nil"/>
            </w:tcBorders>
          </w:tcPr>
          <w:p w:rsidR="00B86F13" w:rsidRPr="003538D1" w:rsidRDefault="00B86F13" w:rsidP="00D3464D">
            <w:pPr>
              <w:rPr>
                <w:sz w:val="24"/>
              </w:rPr>
            </w:pPr>
            <w:r w:rsidRPr="003538D1">
              <w:rPr>
                <w:sz w:val="24"/>
              </w:rPr>
              <w:t>Chức năng 1</w:t>
            </w:r>
          </w:p>
        </w:tc>
        <w:tc>
          <w:tcPr>
            <w:tcW w:w="3360" w:type="dxa"/>
            <w:tcBorders>
              <w:top w:val="nil"/>
            </w:tcBorders>
          </w:tcPr>
          <w:p w:rsidR="00B86F13" w:rsidRPr="003538D1" w:rsidRDefault="00B86F13" w:rsidP="00D3464D">
            <w:pPr>
              <w:rPr>
                <w:sz w:val="24"/>
              </w:rPr>
            </w:pPr>
            <w:r w:rsidRPr="003538D1">
              <w:rPr>
                <w:sz w:val="24"/>
              </w:rPr>
              <w:t>Trần Thanh Phúc</w:t>
            </w:r>
          </w:p>
        </w:tc>
        <w:tc>
          <w:tcPr>
            <w:tcW w:w="2821" w:type="dxa"/>
            <w:tcBorders>
              <w:top w:val="nil"/>
            </w:tcBorders>
          </w:tcPr>
          <w:p w:rsidR="00B86F13" w:rsidRPr="003538D1" w:rsidRDefault="004A319C" w:rsidP="00D3464D">
            <w:pPr>
              <w:rPr>
                <w:sz w:val="24"/>
              </w:rPr>
            </w:pPr>
            <w:r>
              <w:rPr>
                <w:sz w:val="24"/>
              </w:rPr>
              <w:t>100</w:t>
            </w:r>
            <w:r w:rsidR="00B86F13" w:rsidRPr="003538D1">
              <w:rPr>
                <w:sz w:val="24"/>
              </w:rPr>
              <w:t>%</w:t>
            </w:r>
          </w:p>
        </w:tc>
      </w:tr>
      <w:tr w:rsidR="00B86F13" w:rsidRPr="003538D1" w:rsidTr="00F539CD">
        <w:trPr>
          <w:trHeight w:val="523"/>
        </w:trPr>
        <w:tc>
          <w:tcPr>
            <w:tcW w:w="3359" w:type="dxa"/>
          </w:tcPr>
          <w:p w:rsidR="00B86F13" w:rsidRPr="003538D1" w:rsidRDefault="00B86F13" w:rsidP="00D3464D">
            <w:pPr>
              <w:rPr>
                <w:sz w:val="24"/>
              </w:rPr>
            </w:pPr>
            <w:r w:rsidRPr="003538D1">
              <w:rPr>
                <w:sz w:val="24"/>
              </w:rPr>
              <w:t>Chức năng 2</w:t>
            </w:r>
          </w:p>
        </w:tc>
        <w:tc>
          <w:tcPr>
            <w:tcW w:w="3360" w:type="dxa"/>
          </w:tcPr>
          <w:p w:rsidR="00B86F13" w:rsidRPr="003538D1" w:rsidRDefault="00B86F13" w:rsidP="00D3464D">
            <w:pPr>
              <w:rPr>
                <w:sz w:val="24"/>
              </w:rPr>
            </w:pPr>
            <w:r w:rsidRPr="003538D1">
              <w:rPr>
                <w:sz w:val="24"/>
              </w:rPr>
              <w:t>Lê Ngọc Bảo Ngân</w:t>
            </w:r>
          </w:p>
        </w:tc>
        <w:tc>
          <w:tcPr>
            <w:tcW w:w="2821" w:type="dxa"/>
          </w:tcPr>
          <w:p w:rsidR="00B86F13" w:rsidRPr="003538D1" w:rsidRDefault="00B86F13" w:rsidP="00D3464D">
            <w:pPr>
              <w:rPr>
                <w:sz w:val="24"/>
              </w:rPr>
            </w:pPr>
            <w:r w:rsidRPr="003538D1">
              <w:rPr>
                <w:sz w:val="24"/>
              </w:rPr>
              <w:t>90%</w:t>
            </w:r>
          </w:p>
        </w:tc>
      </w:tr>
      <w:tr w:rsidR="00B86F13" w:rsidRPr="003538D1" w:rsidTr="00F539CD">
        <w:trPr>
          <w:trHeight w:val="494"/>
        </w:trPr>
        <w:tc>
          <w:tcPr>
            <w:tcW w:w="3359" w:type="dxa"/>
          </w:tcPr>
          <w:p w:rsidR="00B86F13" w:rsidRPr="003538D1" w:rsidRDefault="00B86F13" w:rsidP="00D3464D">
            <w:pPr>
              <w:rPr>
                <w:sz w:val="24"/>
              </w:rPr>
            </w:pPr>
            <w:r w:rsidRPr="003538D1">
              <w:rPr>
                <w:sz w:val="24"/>
              </w:rPr>
              <w:t>Chức năng 3</w:t>
            </w:r>
          </w:p>
        </w:tc>
        <w:tc>
          <w:tcPr>
            <w:tcW w:w="3360" w:type="dxa"/>
          </w:tcPr>
          <w:p w:rsidR="00B86F13" w:rsidRPr="003538D1" w:rsidRDefault="00B86F13" w:rsidP="00D3464D">
            <w:pPr>
              <w:rPr>
                <w:sz w:val="24"/>
              </w:rPr>
            </w:pPr>
            <w:r w:rsidRPr="003538D1">
              <w:rPr>
                <w:sz w:val="24"/>
              </w:rPr>
              <w:t>Lê Ngọc Bảo Ngân</w:t>
            </w:r>
          </w:p>
        </w:tc>
        <w:tc>
          <w:tcPr>
            <w:tcW w:w="2821" w:type="dxa"/>
          </w:tcPr>
          <w:p w:rsidR="00B86F13" w:rsidRPr="003538D1" w:rsidRDefault="00B86F13" w:rsidP="00D3464D">
            <w:pPr>
              <w:rPr>
                <w:sz w:val="24"/>
              </w:rPr>
            </w:pPr>
            <w:r>
              <w:rPr>
                <w:sz w:val="24"/>
              </w:rPr>
              <w:t>90</w:t>
            </w:r>
            <w:r w:rsidRPr="003538D1">
              <w:rPr>
                <w:sz w:val="24"/>
              </w:rPr>
              <w:t>%</w:t>
            </w:r>
          </w:p>
        </w:tc>
      </w:tr>
      <w:tr w:rsidR="00B86F13" w:rsidRPr="003538D1" w:rsidTr="00F539CD">
        <w:trPr>
          <w:trHeight w:val="523"/>
        </w:trPr>
        <w:tc>
          <w:tcPr>
            <w:tcW w:w="3359" w:type="dxa"/>
          </w:tcPr>
          <w:p w:rsidR="00B86F13" w:rsidRPr="003538D1" w:rsidRDefault="00B86F13" w:rsidP="00D3464D">
            <w:pPr>
              <w:rPr>
                <w:sz w:val="24"/>
              </w:rPr>
            </w:pPr>
            <w:r w:rsidRPr="003538D1">
              <w:rPr>
                <w:sz w:val="24"/>
              </w:rPr>
              <w:t>Chức năng 4</w:t>
            </w:r>
          </w:p>
        </w:tc>
        <w:tc>
          <w:tcPr>
            <w:tcW w:w="3360" w:type="dxa"/>
          </w:tcPr>
          <w:p w:rsidR="00B86F13" w:rsidRPr="003538D1" w:rsidRDefault="00B86F13" w:rsidP="00D3464D">
            <w:pPr>
              <w:rPr>
                <w:sz w:val="24"/>
              </w:rPr>
            </w:pPr>
            <w:r w:rsidRPr="003538D1">
              <w:rPr>
                <w:sz w:val="24"/>
              </w:rPr>
              <w:t>Trần Thanh Phúc</w:t>
            </w:r>
          </w:p>
        </w:tc>
        <w:tc>
          <w:tcPr>
            <w:tcW w:w="2821" w:type="dxa"/>
          </w:tcPr>
          <w:p w:rsidR="00B86F13" w:rsidRPr="003538D1" w:rsidRDefault="00B86F13" w:rsidP="00D3464D">
            <w:pPr>
              <w:rPr>
                <w:sz w:val="24"/>
              </w:rPr>
            </w:pPr>
            <w:r w:rsidRPr="003538D1">
              <w:rPr>
                <w:sz w:val="24"/>
              </w:rPr>
              <w:t>100%</w:t>
            </w:r>
          </w:p>
        </w:tc>
      </w:tr>
      <w:tr w:rsidR="00B86F13" w:rsidRPr="003538D1" w:rsidTr="00F539CD">
        <w:trPr>
          <w:trHeight w:val="494"/>
        </w:trPr>
        <w:tc>
          <w:tcPr>
            <w:tcW w:w="3359" w:type="dxa"/>
          </w:tcPr>
          <w:p w:rsidR="00B86F13" w:rsidRPr="003538D1" w:rsidRDefault="00B86F13" w:rsidP="00D3464D">
            <w:pPr>
              <w:rPr>
                <w:sz w:val="24"/>
              </w:rPr>
            </w:pPr>
            <w:r w:rsidRPr="003538D1">
              <w:rPr>
                <w:sz w:val="24"/>
              </w:rPr>
              <w:t>Chức năng 5</w:t>
            </w:r>
          </w:p>
        </w:tc>
        <w:tc>
          <w:tcPr>
            <w:tcW w:w="3360" w:type="dxa"/>
          </w:tcPr>
          <w:p w:rsidR="00B86F13" w:rsidRPr="003538D1" w:rsidRDefault="00B86F13" w:rsidP="00D3464D">
            <w:pPr>
              <w:rPr>
                <w:sz w:val="24"/>
              </w:rPr>
            </w:pPr>
            <w:r w:rsidRPr="003538D1">
              <w:rPr>
                <w:sz w:val="24"/>
              </w:rPr>
              <w:t>Trần Thanh Phúc</w:t>
            </w:r>
          </w:p>
        </w:tc>
        <w:tc>
          <w:tcPr>
            <w:tcW w:w="2821" w:type="dxa"/>
          </w:tcPr>
          <w:p w:rsidR="00B86F13" w:rsidRPr="003538D1" w:rsidRDefault="00B86F13" w:rsidP="00D3464D">
            <w:pPr>
              <w:rPr>
                <w:sz w:val="24"/>
              </w:rPr>
            </w:pPr>
            <w:r w:rsidRPr="003538D1">
              <w:rPr>
                <w:sz w:val="24"/>
              </w:rPr>
              <w:t>100%</w:t>
            </w:r>
          </w:p>
        </w:tc>
      </w:tr>
      <w:tr w:rsidR="00B86F13" w:rsidRPr="003538D1" w:rsidTr="00F539CD">
        <w:trPr>
          <w:trHeight w:val="494"/>
        </w:trPr>
        <w:tc>
          <w:tcPr>
            <w:tcW w:w="3359" w:type="dxa"/>
          </w:tcPr>
          <w:p w:rsidR="00B86F13" w:rsidRPr="003538D1" w:rsidRDefault="00B86F13" w:rsidP="00D3464D">
            <w:pPr>
              <w:rPr>
                <w:sz w:val="24"/>
              </w:rPr>
            </w:pPr>
            <w:r w:rsidRPr="003538D1">
              <w:rPr>
                <w:sz w:val="24"/>
              </w:rPr>
              <w:t>Chức năng 6</w:t>
            </w:r>
          </w:p>
        </w:tc>
        <w:tc>
          <w:tcPr>
            <w:tcW w:w="3360" w:type="dxa"/>
          </w:tcPr>
          <w:p w:rsidR="00B86F13" w:rsidRPr="003538D1" w:rsidRDefault="00B86F13" w:rsidP="00D3464D">
            <w:pPr>
              <w:rPr>
                <w:sz w:val="24"/>
              </w:rPr>
            </w:pPr>
            <w:r w:rsidRPr="003538D1">
              <w:rPr>
                <w:sz w:val="24"/>
              </w:rPr>
              <w:t>Lê Ngọc Bảo Ngân</w:t>
            </w:r>
          </w:p>
        </w:tc>
        <w:tc>
          <w:tcPr>
            <w:tcW w:w="2821" w:type="dxa"/>
          </w:tcPr>
          <w:p w:rsidR="00B86F13" w:rsidRPr="003538D1" w:rsidRDefault="00B86F13" w:rsidP="00D3464D">
            <w:pPr>
              <w:rPr>
                <w:sz w:val="24"/>
              </w:rPr>
            </w:pPr>
            <w:r w:rsidRPr="003538D1">
              <w:rPr>
                <w:sz w:val="24"/>
              </w:rPr>
              <w:t>100%</w:t>
            </w:r>
          </w:p>
        </w:tc>
      </w:tr>
      <w:tr w:rsidR="00B86F13" w:rsidRPr="003538D1" w:rsidTr="00F539CD">
        <w:trPr>
          <w:trHeight w:val="494"/>
        </w:trPr>
        <w:tc>
          <w:tcPr>
            <w:tcW w:w="3359" w:type="dxa"/>
          </w:tcPr>
          <w:p w:rsidR="00B86F13" w:rsidRPr="003538D1" w:rsidRDefault="00B86F13" w:rsidP="00D3464D">
            <w:pPr>
              <w:rPr>
                <w:sz w:val="24"/>
              </w:rPr>
            </w:pPr>
            <w:r w:rsidRPr="003538D1">
              <w:rPr>
                <w:sz w:val="24"/>
              </w:rPr>
              <w:t>Hướng dẫn sử dụng</w:t>
            </w:r>
          </w:p>
        </w:tc>
        <w:tc>
          <w:tcPr>
            <w:tcW w:w="3360" w:type="dxa"/>
          </w:tcPr>
          <w:p w:rsidR="00B86F13" w:rsidRPr="003538D1" w:rsidRDefault="00B86F13" w:rsidP="00D3464D">
            <w:pPr>
              <w:rPr>
                <w:sz w:val="24"/>
              </w:rPr>
            </w:pPr>
            <w:r w:rsidRPr="003538D1">
              <w:rPr>
                <w:sz w:val="24"/>
              </w:rPr>
              <w:t>Lê Ngọc Bảo Ngân</w:t>
            </w:r>
          </w:p>
        </w:tc>
        <w:tc>
          <w:tcPr>
            <w:tcW w:w="2821" w:type="dxa"/>
          </w:tcPr>
          <w:p w:rsidR="00B86F13" w:rsidRPr="003538D1" w:rsidRDefault="00B86F13" w:rsidP="00D3464D">
            <w:pPr>
              <w:rPr>
                <w:sz w:val="24"/>
              </w:rPr>
            </w:pPr>
            <w:r w:rsidRPr="003538D1">
              <w:rPr>
                <w:sz w:val="24"/>
              </w:rPr>
              <w:t>100%</w:t>
            </w:r>
          </w:p>
        </w:tc>
      </w:tr>
      <w:tr w:rsidR="00B86F13" w:rsidRPr="003538D1" w:rsidTr="00F539CD">
        <w:trPr>
          <w:trHeight w:val="494"/>
        </w:trPr>
        <w:tc>
          <w:tcPr>
            <w:tcW w:w="3359" w:type="dxa"/>
          </w:tcPr>
          <w:p w:rsidR="00B86F13" w:rsidRPr="003538D1" w:rsidRDefault="00B86F13" w:rsidP="00D3464D">
            <w:pPr>
              <w:rPr>
                <w:sz w:val="24"/>
              </w:rPr>
            </w:pPr>
            <w:r w:rsidRPr="003538D1">
              <w:rPr>
                <w:sz w:val="24"/>
              </w:rPr>
              <w:t>Video demo</w:t>
            </w:r>
          </w:p>
        </w:tc>
        <w:tc>
          <w:tcPr>
            <w:tcW w:w="3360" w:type="dxa"/>
          </w:tcPr>
          <w:p w:rsidR="00B86F13" w:rsidRPr="003538D1" w:rsidRDefault="00B86F13" w:rsidP="00D3464D">
            <w:pPr>
              <w:rPr>
                <w:sz w:val="24"/>
              </w:rPr>
            </w:pPr>
            <w:r w:rsidRPr="003538D1">
              <w:rPr>
                <w:sz w:val="24"/>
              </w:rPr>
              <w:t>Trần Thanh Phúc</w:t>
            </w:r>
          </w:p>
        </w:tc>
        <w:tc>
          <w:tcPr>
            <w:tcW w:w="2821" w:type="dxa"/>
          </w:tcPr>
          <w:p w:rsidR="00B86F13" w:rsidRPr="003538D1" w:rsidRDefault="00B86F13" w:rsidP="00D3464D">
            <w:pPr>
              <w:rPr>
                <w:sz w:val="24"/>
              </w:rPr>
            </w:pPr>
            <w:r w:rsidRPr="003538D1">
              <w:rPr>
                <w:sz w:val="24"/>
              </w:rPr>
              <w:t>95%</w:t>
            </w:r>
          </w:p>
        </w:tc>
      </w:tr>
      <w:tr w:rsidR="00B86F13" w:rsidRPr="003538D1" w:rsidTr="00F539CD">
        <w:trPr>
          <w:trHeight w:val="494"/>
        </w:trPr>
        <w:tc>
          <w:tcPr>
            <w:tcW w:w="3359" w:type="dxa"/>
          </w:tcPr>
          <w:p w:rsidR="00B86F13" w:rsidRPr="003538D1" w:rsidRDefault="00B86F13" w:rsidP="00D3464D">
            <w:pPr>
              <w:rPr>
                <w:sz w:val="24"/>
              </w:rPr>
            </w:pPr>
            <w:r w:rsidRPr="003538D1">
              <w:rPr>
                <w:sz w:val="24"/>
              </w:rPr>
              <w:t>Báo cáo</w:t>
            </w:r>
          </w:p>
        </w:tc>
        <w:tc>
          <w:tcPr>
            <w:tcW w:w="3360" w:type="dxa"/>
          </w:tcPr>
          <w:p w:rsidR="00B86F13" w:rsidRPr="003538D1" w:rsidRDefault="00B86F13" w:rsidP="00D3464D">
            <w:pPr>
              <w:rPr>
                <w:sz w:val="24"/>
              </w:rPr>
            </w:pPr>
            <w:r w:rsidRPr="003538D1">
              <w:rPr>
                <w:sz w:val="24"/>
              </w:rPr>
              <w:t>Trần Thanh Phúc</w:t>
            </w:r>
          </w:p>
        </w:tc>
        <w:tc>
          <w:tcPr>
            <w:tcW w:w="2821" w:type="dxa"/>
          </w:tcPr>
          <w:p w:rsidR="00B86F13" w:rsidRPr="003538D1" w:rsidRDefault="00B86F13" w:rsidP="00D3464D">
            <w:pPr>
              <w:rPr>
                <w:sz w:val="24"/>
              </w:rPr>
            </w:pPr>
            <w:r w:rsidRPr="003538D1">
              <w:rPr>
                <w:sz w:val="24"/>
              </w:rPr>
              <w:t>100%</w:t>
            </w:r>
          </w:p>
        </w:tc>
      </w:tr>
    </w:tbl>
    <w:p w:rsidR="00B86F13" w:rsidRPr="003538D1" w:rsidRDefault="00B86F13" w:rsidP="00B86F13">
      <w:pPr>
        <w:rPr>
          <w:sz w:val="24"/>
        </w:rPr>
      </w:pPr>
    </w:p>
    <w:p w:rsidR="00B86F13" w:rsidRPr="003538D1" w:rsidRDefault="00B86F13" w:rsidP="00B86F13">
      <w:pPr>
        <w:rPr>
          <w:sz w:val="24"/>
        </w:rPr>
      </w:pPr>
      <w:r w:rsidRPr="003538D1">
        <w:rPr>
          <w:sz w:val="24"/>
        </w:rPr>
        <w:br w:type="page"/>
      </w:r>
    </w:p>
    <w:p w:rsidR="00B86F13" w:rsidRPr="003538D1" w:rsidRDefault="00B86F13" w:rsidP="00B86F13">
      <w:pPr>
        <w:pStyle w:val="Heading1"/>
      </w:pPr>
      <w:bookmarkStart w:id="1" w:name="_Toc9698265"/>
      <w:r w:rsidRPr="003538D1">
        <w:lastRenderedPageBreak/>
        <w:t>Tổ chức file</w:t>
      </w:r>
      <w:bookmarkEnd w:id="1"/>
    </w:p>
    <w:p w:rsidR="00B86F13" w:rsidRPr="003538D1" w:rsidRDefault="00B86F13" w:rsidP="00B86F13">
      <w:pPr>
        <w:pStyle w:val="Heading2"/>
        <w:rPr>
          <w:sz w:val="28"/>
        </w:rPr>
      </w:pPr>
      <w:r w:rsidRPr="003538D1">
        <w:rPr>
          <w:sz w:val="28"/>
        </w:rPr>
        <w:t>File trong project</w:t>
      </w:r>
    </w:p>
    <w:p w:rsidR="00B86F13" w:rsidRPr="003538D1" w:rsidRDefault="00B86F13" w:rsidP="00B86F13">
      <w:pPr>
        <w:rPr>
          <w:sz w:val="24"/>
        </w:rPr>
      </w:pPr>
      <w:r w:rsidRPr="00AE4987">
        <w:rPr>
          <w:b/>
          <w:sz w:val="24"/>
        </w:rPr>
        <w:t>library.h :</w:t>
      </w:r>
      <w:r w:rsidRPr="003538D1">
        <w:rPr>
          <w:sz w:val="24"/>
        </w:rPr>
        <w:t xml:space="preserve"> Chứa các cấu trúc dữ liệu, khai báo hàm.</w:t>
      </w:r>
    </w:p>
    <w:p w:rsidR="00B86F13" w:rsidRPr="003538D1" w:rsidRDefault="00B86F13" w:rsidP="00B86F13">
      <w:pPr>
        <w:rPr>
          <w:sz w:val="24"/>
        </w:rPr>
      </w:pPr>
      <w:r w:rsidRPr="00AE4987">
        <w:rPr>
          <w:b/>
          <w:sz w:val="24"/>
        </w:rPr>
        <w:t>user.cpp :</w:t>
      </w:r>
      <w:r w:rsidRPr="003538D1">
        <w:rPr>
          <w:sz w:val="24"/>
        </w:rPr>
        <w:t xml:space="preserve"> Chứa các hàm liên quan đến người dùng và in menu.</w:t>
      </w:r>
    </w:p>
    <w:p w:rsidR="00B86F13" w:rsidRPr="003538D1" w:rsidRDefault="00B86F13" w:rsidP="00B86F13">
      <w:pPr>
        <w:rPr>
          <w:sz w:val="24"/>
        </w:rPr>
      </w:pPr>
      <w:r w:rsidRPr="00AE4987">
        <w:rPr>
          <w:b/>
          <w:sz w:val="24"/>
        </w:rPr>
        <w:t>reader.cpp :</w:t>
      </w:r>
      <w:r w:rsidRPr="003538D1">
        <w:rPr>
          <w:sz w:val="24"/>
        </w:rPr>
        <w:t xml:space="preserve"> Chứa các hàm liên quan đến độc giả.</w:t>
      </w:r>
    </w:p>
    <w:p w:rsidR="00B86F13" w:rsidRPr="003538D1" w:rsidRDefault="00B86F13" w:rsidP="00B86F13">
      <w:pPr>
        <w:rPr>
          <w:sz w:val="24"/>
        </w:rPr>
      </w:pPr>
      <w:r w:rsidRPr="00AE4987">
        <w:rPr>
          <w:b/>
          <w:sz w:val="24"/>
        </w:rPr>
        <w:t>reader_convert.cpp :</w:t>
      </w:r>
      <w:r w:rsidRPr="003538D1">
        <w:rPr>
          <w:sz w:val="24"/>
        </w:rPr>
        <w:t xml:space="preserve"> Chứa các hàm chuyển đổi qua lại giữa struct READER và string. </w:t>
      </w:r>
    </w:p>
    <w:p w:rsidR="00B86F13" w:rsidRPr="003538D1" w:rsidRDefault="00B86F13" w:rsidP="00B86F13">
      <w:pPr>
        <w:rPr>
          <w:sz w:val="24"/>
        </w:rPr>
      </w:pPr>
      <w:r w:rsidRPr="00AE4987">
        <w:rPr>
          <w:b/>
          <w:sz w:val="24"/>
        </w:rPr>
        <w:t>book.cpp :</w:t>
      </w:r>
      <w:r w:rsidRPr="003538D1">
        <w:rPr>
          <w:sz w:val="24"/>
        </w:rPr>
        <w:t xml:space="preserve"> Chứa các hàm liên quan đến sách.</w:t>
      </w:r>
    </w:p>
    <w:p w:rsidR="00B86F13" w:rsidRPr="003538D1" w:rsidRDefault="00B86F13" w:rsidP="00B86F13">
      <w:pPr>
        <w:rPr>
          <w:sz w:val="24"/>
        </w:rPr>
      </w:pPr>
      <w:r w:rsidRPr="00AE4987">
        <w:rPr>
          <w:b/>
          <w:sz w:val="24"/>
        </w:rPr>
        <w:t>book_convert.cpp :</w:t>
      </w:r>
      <w:r w:rsidRPr="003538D1">
        <w:rPr>
          <w:sz w:val="24"/>
        </w:rPr>
        <w:t xml:space="preserve"> Chứa các hàm chuyển đổi qua lại giữa struct BOOK và string. </w:t>
      </w:r>
    </w:p>
    <w:p w:rsidR="00B86F13" w:rsidRPr="003538D1" w:rsidRDefault="00B86F13" w:rsidP="00B86F13">
      <w:pPr>
        <w:rPr>
          <w:sz w:val="24"/>
        </w:rPr>
      </w:pPr>
      <w:r w:rsidRPr="00AE4987">
        <w:rPr>
          <w:b/>
          <w:sz w:val="24"/>
        </w:rPr>
        <w:t>borrow.cpp :</w:t>
      </w:r>
      <w:r w:rsidRPr="003538D1">
        <w:rPr>
          <w:sz w:val="24"/>
        </w:rPr>
        <w:t xml:space="preserve"> Chứa các hàm liên quan đến phiếu mượn và trả.</w:t>
      </w:r>
    </w:p>
    <w:p w:rsidR="00B86F13" w:rsidRPr="003538D1" w:rsidRDefault="00B86F13" w:rsidP="00B86F13">
      <w:pPr>
        <w:rPr>
          <w:sz w:val="24"/>
        </w:rPr>
      </w:pPr>
      <w:r w:rsidRPr="00AE4987">
        <w:rPr>
          <w:b/>
          <w:sz w:val="24"/>
        </w:rPr>
        <w:t>borrow_convert.cpp :</w:t>
      </w:r>
      <w:r w:rsidRPr="003538D1">
        <w:rPr>
          <w:sz w:val="24"/>
        </w:rPr>
        <w:t xml:space="preserve"> Chứa các hàm chuyển đổi qua lại giữa struct BORROW và string</w:t>
      </w:r>
      <w:r>
        <w:rPr>
          <w:sz w:val="24"/>
        </w:rPr>
        <w:t>, struct RETURN và string</w:t>
      </w:r>
    </w:p>
    <w:p w:rsidR="00B86F13" w:rsidRPr="003538D1" w:rsidRDefault="00B86F13" w:rsidP="00B86F13">
      <w:pPr>
        <w:rPr>
          <w:sz w:val="24"/>
        </w:rPr>
      </w:pPr>
      <w:r w:rsidRPr="00AE4987">
        <w:rPr>
          <w:b/>
          <w:sz w:val="24"/>
        </w:rPr>
        <w:t>main.cpp :</w:t>
      </w:r>
      <w:r w:rsidRPr="003538D1">
        <w:rPr>
          <w:sz w:val="24"/>
        </w:rPr>
        <w:t xml:space="preserve"> Chạy chương trình, nhận diện tài khoản bị khóa, khởi tạo lần chạy đầu tiên.</w:t>
      </w:r>
    </w:p>
    <w:p w:rsidR="00B86F13" w:rsidRPr="003538D1" w:rsidRDefault="00B86F13" w:rsidP="00B86F13">
      <w:pPr>
        <w:rPr>
          <w:sz w:val="24"/>
        </w:rPr>
      </w:pPr>
      <w:r w:rsidRPr="00AE4987">
        <w:rPr>
          <w:b/>
          <w:sz w:val="24"/>
        </w:rPr>
        <w:t>stats.cpp :</w:t>
      </w:r>
      <w:r w:rsidRPr="003538D1">
        <w:rPr>
          <w:sz w:val="24"/>
        </w:rPr>
        <w:t xml:space="preserve"> Chứa các hàm liên quan đến thống kê</w:t>
      </w:r>
    </w:p>
    <w:p w:rsidR="00B86F13" w:rsidRPr="003538D1" w:rsidRDefault="00B86F13" w:rsidP="00B86F13">
      <w:pPr>
        <w:pStyle w:val="Heading2"/>
        <w:rPr>
          <w:sz w:val="28"/>
        </w:rPr>
      </w:pPr>
      <w:r w:rsidRPr="003538D1">
        <w:rPr>
          <w:sz w:val="28"/>
        </w:rPr>
        <w:t>Tập tin lưu trữ :</w:t>
      </w:r>
    </w:p>
    <w:p w:rsidR="00B86F13" w:rsidRPr="003538D1" w:rsidRDefault="00B86F13" w:rsidP="00B86F13">
      <w:pPr>
        <w:rPr>
          <w:sz w:val="24"/>
        </w:rPr>
      </w:pPr>
      <w:r w:rsidRPr="00AE4987">
        <w:rPr>
          <w:b/>
          <w:sz w:val="24"/>
        </w:rPr>
        <w:t>user.dat :</w:t>
      </w:r>
      <w:r w:rsidRPr="003538D1">
        <w:rPr>
          <w:sz w:val="24"/>
        </w:rPr>
        <w:t xml:space="preserve"> tập tin nhị phân, tăng độ bảo mật mật khẩu.</w:t>
      </w:r>
    </w:p>
    <w:p w:rsidR="00B86F13" w:rsidRPr="003538D1" w:rsidRDefault="00B86F13" w:rsidP="00B86F13">
      <w:pPr>
        <w:rPr>
          <w:sz w:val="24"/>
        </w:rPr>
      </w:pPr>
      <w:r w:rsidRPr="00AE4987">
        <w:rPr>
          <w:b/>
          <w:sz w:val="24"/>
        </w:rPr>
        <w:t>reader.csv :</w:t>
      </w:r>
      <w:r w:rsidRPr="003538D1">
        <w:rPr>
          <w:sz w:val="24"/>
        </w:rPr>
        <w:t xml:space="preserve"> tập tin văn bản, danh sách độc giả.</w:t>
      </w:r>
    </w:p>
    <w:p w:rsidR="00B86F13" w:rsidRPr="003538D1" w:rsidRDefault="00B86F13" w:rsidP="00B86F13">
      <w:pPr>
        <w:rPr>
          <w:sz w:val="24"/>
        </w:rPr>
      </w:pPr>
      <w:r w:rsidRPr="00AE4987">
        <w:rPr>
          <w:b/>
          <w:sz w:val="24"/>
        </w:rPr>
        <w:t>book.csv :</w:t>
      </w:r>
      <w:r w:rsidRPr="003538D1">
        <w:rPr>
          <w:sz w:val="24"/>
        </w:rPr>
        <w:t xml:space="preserve"> tập tin văn bản, danh sách sách.</w:t>
      </w:r>
    </w:p>
    <w:p w:rsidR="00B86F13" w:rsidRPr="003538D1" w:rsidRDefault="00B86F13" w:rsidP="00B86F13">
      <w:pPr>
        <w:rPr>
          <w:sz w:val="24"/>
        </w:rPr>
      </w:pPr>
      <w:r w:rsidRPr="00AE4987">
        <w:rPr>
          <w:b/>
          <w:sz w:val="24"/>
        </w:rPr>
        <w:t>borrow.csv :</w:t>
      </w:r>
      <w:r w:rsidRPr="003538D1">
        <w:rPr>
          <w:sz w:val="24"/>
        </w:rPr>
        <w:t xml:space="preserve"> tập tin văn bản, danh sách phiếu mượn.</w:t>
      </w:r>
    </w:p>
    <w:p w:rsidR="0092273F" w:rsidRDefault="00B86F13" w:rsidP="00B86F13">
      <w:pPr>
        <w:rPr>
          <w:sz w:val="24"/>
        </w:rPr>
      </w:pPr>
      <w:r w:rsidRPr="00AE4987">
        <w:rPr>
          <w:b/>
          <w:sz w:val="24"/>
        </w:rPr>
        <w:t>return.csv :</w:t>
      </w:r>
      <w:r>
        <w:rPr>
          <w:sz w:val="24"/>
        </w:rPr>
        <w:t xml:space="preserve"> tập tin văn bản, danh sách phiếu trả.</w:t>
      </w:r>
    </w:p>
    <w:p w:rsidR="004773B3" w:rsidRDefault="004773B3">
      <w:pPr>
        <w:rPr>
          <w:sz w:val="24"/>
        </w:rPr>
      </w:pPr>
      <w:r>
        <w:rPr>
          <w:sz w:val="24"/>
        </w:rPr>
        <w:br w:type="page"/>
      </w:r>
    </w:p>
    <w:p w:rsidR="00B86F13" w:rsidRPr="003538D1" w:rsidRDefault="00B86F13" w:rsidP="00B86F13">
      <w:pPr>
        <w:pStyle w:val="Heading1"/>
      </w:pPr>
      <w:bookmarkStart w:id="2" w:name="_Toc9698266"/>
      <w:r w:rsidRPr="003538D1">
        <w:lastRenderedPageBreak/>
        <w:t>Phương pháp đọc/ ghi file:</w:t>
      </w:r>
      <w:bookmarkEnd w:id="2"/>
    </w:p>
    <w:p w:rsidR="00B86F13" w:rsidRPr="003538D1" w:rsidRDefault="00B86F13" w:rsidP="00B86F13">
      <w:pPr>
        <w:pStyle w:val="Heading2"/>
      </w:pPr>
      <w:r w:rsidRPr="003538D1">
        <w:t xml:space="preserve">Đối với file nhị phân : </w:t>
      </w:r>
    </w:p>
    <w:p w:rsidR="00B86F13" w:rsidRPr="003538D1" w:rsidRDefault="00B86F13" w:rsidP="00B86F13">
      <w:pPr>
        <w:pStyle w:val="ListParagraph"/>
        <w:numPr>
          <w:ilvl w:val="0"/>
          <w:numId w:val="19"/>
        </w:numPr>
        <w:rPr>
          <w:sz w:val="24"/>
        </w:rPr>
      </w:pPr>
      <w:r w:rsidRPr="003538D1">
        <w:rPr>
          <w:sz w:val="24"/>
        </w:rPr>
        <w:t>Sử dụng fread để nạp dữ liệu vào struct. Thao tác trên struct rồi kết hợp giữa fseek và fwrite để llưu lại vào file.</w:t>
      </w:r>
    </w:p>
    <w:p w:rsidR="00B86F13" w:rsidRPr="003538D1" w:rsidRDefault="00B86F13" w:rsidP="00B86F13">
      <w:pPr>
        <w:pStyle w:val="ListParagraph"/>
        <w:numPr>
          <w:ilvl w:val="0"/>
          <w:numId w:val="19"/>
        </w:numPr>
        <w:rPr>
          <w:sz w:val="24"/>
        </w:rPr>
      </w:pPr>
      <w:r w:rsidRPr="003538D1">
        <w:rPr>
          <w:sz w:val="24"/>
        </w:rPr>
        <w:t>Thao tác xóa dữ liệu đòi hỏi tạo một file mới với dữ liệu mong muốn sau đó lấy file mới này thay thế file cũ.</w:t>
      </w:r>
    </w:p>
    <w:p w:rsidR="00B86F13" w:rsidRPr="003538D1" w:rsidRDefault="00B86F13" w:rsidP="00B86F13">
      <w:pPr>
        <w:pStyle w:val="Heading2"/>
      </w:pPr>
      <w:r w:rsidRPr="003538D1">
        <w:t>Đối với file csv :</w:t>
      </w:r>
    </w:p>
    <w:p w:rsidR="00341F8D" w:rsidRDefault="00341F8D" w:rsidP="00341F8D">
      <w:pPr>
        <w:pStyle w:val="ListParagraph"/>
        <w:numPr>
          <w:ilvl w:val="0"/>
          <w:numId w:val="19"/>
        </w:numPr>
        <w:rPr>
          <w:sz w:val="24"/>
        </w:rPr>
      </w:pPr>
      <w:r>
        <w:rPr>
          <w:sz w:val="24"/>
        </w:rPr>
        <w:t>File CSV được sử dụng cho những dữ liệu mang tính thống kê như độc giả, sách, phiếu mượn, trả. Mục đích là có thể dùng những phần mềm chỉnh sửa file CSV khác như Excel để có thể cập nhật dữ liệu.</w:t>
      </w:r>
    </w:p>
    <w:p w:rsidR="00341F8D" w:rsidRDefault="00341F8D" w:rsidP="00341F8D">
      <w:pPr>
        <w:pStyle w:val="ListParagraph"/>
        <w:numPr>
          <w:ilvl w:val="0"/>
          <w:numId w:val="19"/>
        </w:numPr>
        <w:rPr>
          <w:sz w:val="24"/>
        </w:rPr>
      </w:pPr>
      <w:r>
        <w:rPr>
          <w:sz w:val="24"/>
        </w:rPr>
        <w:t>Kỹ thuật chính để thao tác trên file CSV là lấy một hàng – một bản ghi sau đó tách những phần tử cần thao tác. Trong ngôn ngữ C, hai thao tác trên được thực hiện bằng hàm fgets và strtok, strtok_s.</w:t>
      </w:r>
    </w:p>
    <w:p w:rsidR="00341F8D" w:rsidRDefault="00341F8D" w:rsidP="00341F8D">
      <w:pPr>
        <w:pStyle w:val="ListParagraph"/>
        <w:numPr>
          <w:ilvl w:val="0"/>
          <w:numId w:val="19"/>
        </w:numPr>
        <w:rPr>
          <w:sz w:val="24"/>
        </w:rPr>
      </w:pPr>
      <w:r>
        <w:rPr>
          <w:sz w:val="24"/>
        </w:rPr>
        <w:t>Hàm fgets lấy một bản ghi từ file và lưu vào trong bộ nhớ. Hàm strtok, strtok_s sẽ tách các dữ liệu cần thiết ra được ngăn cách bởi dấu ;. Do bản chất hàm strtok sẽ thay đổi trực tiếp lên chuỗi nên sẽ có m</w:t>
      </w:r>
      <w:r w:rsidR="008F38CB">
        <w:rPr>
          <w:sz w:val="24"/>
        </w:rPr>
        <w:t>ột chuỗi phụ trợ giúp, bảo toàn được nội dung trong chuỗi gốc.</w:t>
      </w:r>
    </w:p>
    <w:p w:rsidR="00721941" w:rsidRDefault="008F38CB" w:rsidP="00721941">
      <w:pPr>
        <w:pStyle w:val="ListParagraph"/>
        <w:numPr>
          <w:ilvl w:val="1"/>
          <w:numId w:val="19"/>
        </w:numPr>
        <w:rPr>
          <w:sz w:val="24"/>
        </w:rPr>
      </w:pPr>
      <w:r>
        <w:rPr>
          <w:sz w:val="24"/>
        </w:rPr>
        <w:t>Ví dụ</w:t>
      </w:r>
      <w:r w:rsidR="00A67EE1">
        <w:rPr>
          <w:sz w:val="24"/>
        </w:rPr>
        <w:t xml:space="preserve"> đoạn code dưới đây tách ISBN của sách và lưu vào tok</w:t>
      </w:r>
      <w:r w:rsidR="002E7540">
        <w:rPr>
          <w:sz w:val="24"/>
        </w:rPr>
        <w:t>.</w:t>
      </w:r>
    </w:p>
    <w:p w:rsidR="00721941" w:rsidRPr="00721941" w:rsidRDefault="00721941" w:rsidP="00721941">
      <w:pPr>
        <w:pStyle w:val="ListParagraph"/>
        <w:ind w:left="1440"/>
        <w:rPr>
          <w:sz w:val="24"/>
        </w:rPr>
      </w:pPr>
    </w:p>
    <w:bookmarkStart w:id="3" w:name="_MON_1620309470"/>
    <w:bookmarkEnd w:id="3"/>
    <w:p w:rsidR="00721941" w:rsidRPr="00721941" w:rsidRDefault="002E7540" w:rsidP="00721941">
      <w:pPr>
        <w:pStyle w:val="ListParagraph"/>
        <w:ind w:left="1440"/>
        <w:rPr>
          <w:sz w:val="24"/>
        </w:rPr>
      </w:pPr>
      <w:r>
        <w:rPr>
          <w:sz w:val="24"/>
        </w:rPr>
        <w:object w:dxaOrig="9360" w:dyaOrig="1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468pt;height:82.3pt" o:ole="">
            <v:imagedata r:id="rId14" o:title=""/>
          </v:shape>
          <o:OLEObject Type="Embed" ProgID="Word.OpenDocumentText.12" ShapeID="_x0000_i1066" DrawAspect="Content" ObjectID="_1620311640" r:id="rId15"/>
        </w:object>
      </w:r>
    </w:p>
    <w:p w:rsidR="00721941" w:rsidRPr="00721941" w:rsidRDefault="00721941" w:rsidP="00721941">
      <w:pPr>
        <w:rPr>
          <w:sz w:val="24"/>
        </w:rPr>
      </w:pPr>
    </w:p>
    <w:p w:rsidR="00B86F13" w:rsidRPr="003538D1" w:rsidRDefault="00B86F13" w:rsidP="00B86F13">
      <w:pPr>
        <w:pStyle w:val="ListParagraph"/>
        <w:numPr>
          <w:ilvl w:val="0"/>
          <w:numId w:val="19"/>
        </w:numPr>
        <w:rPr>
          <w:sz w:val="24"/>
        </w:rPr>
      </w:pPr>
      <w:r w:rsidRPr="003538D1">
        <w:rPr>
          <w:sz w:val="24"/>
        </w:rPr>
        <w:t>Có hàm chuyển đổi từ string lấy được thành dạng struct tương ứng và ngược lại.</w:t>
      </w:r>
    </w:p>
    <w:p w:rsidR="00B86F13" w:rsidRPr="003538D1" w:rsidRDefault="00B86F13" w:rsidP="00B86F13">
      <w:pPr>
        <w:pStyle w:val="ListParagraph"/>
        <w:numPr>
          <w:ilvl w:val="1"/>
          <w:numId w:val="19"/>
        </w:numPr>
        <w:rPr>
          <w:sz w:val="24"/>
        </w:rPr>
      </w:pPr>
      <w:r w:rsidRPr="003538D1">
        <w:rPr>
          <w:sz w:val="24"/>
        </w:rPr>
        <w:t>Ví dụ : hàm BOOK stringToBOOK(char *line[]).</w:t>
      </w:r>
    </w:p>
    <w:p w:rsidR="00B86F13" w:rsidRPr="003538D1" w:rsidRDefault="00B86F13" w:rsidP="00B86F13">
      <w:pPr>
        <w:pStyle w:val="ListParagraph"/>
        <w:numPr>
          <w:ilvl w:val="1"/>
          <w:numId w:val="19"/>
        </w:numPr>
        <w:rPr>
          <w:sz w:val="24"/>
        </w:rPr>
      </w:pPr>
      <w:r w:rsidRPr="003538D1">
        <w:rPr>
          <w:sz w:val="24"/>
        </w:rPr>
        <w:t>Input là string line có nội dung “ISBN;Book name;author;…”</w:t>
      </w:r>
    </w:p>
    <w:p w:rsidR="00B86F13" w:rsidRDefault="00B86F13" w:rsidP="00B86F13">
      <w:pPr>
        <w:pStyle w:val="ListParagraph"/>
        <w:numPr>
          <w:ilvl w:val="1"/>
          <w:numId w:val="19"/>
        </w:numPr>
        <w:rPr>
          <w:sz w:val="24"/>
        </w:rPr>
      </w:pPr>
      <w:r w:rsidRPr="003538D1">
        <w:rPr>
          <w:sz w:val="24"/>
        </w:rPr>
        <w:t>Trả về struct BOOK có ISBN,name,author tương ứng.</w:t>
      </w:r>
    </w:p>
    <w:p w:rsidR="005A543C" w:rsidRDefault="00F43F85" w:rsidP="002E7540">
      <w:pPr>
        <w:pStyle w:val="ListParagraph"/>
        <w:numPr>
          <w:ilvl w:val="1"/>
          <w:numId w:val="19"/>
        </w:numPr>
        <w:rPr>
          <w:sz w:val="24"/>
        </w:rPr>
      </w:pPr>
      <w:r>
        <w:rPr>
          <w:sz w:val="24"/>
        </w:rPr>
        <w:t xml:space="preserve">Một số hàm chuyển đổi trong chương trình </w:t>
      </w:r>
      <w:r w:rsidR="00D069DF">
        <w:rPr>
          <w:sz w:val="24"/>
        </w:rPr>
        <w:t>là</w:t>
      </w:r>
      <w:r w:rsidR="002E7540">
        <w:rPr>
          <w:sz w:val="24"/>
        </w:rPr>
        <w:t xml:space="preserve"> </w:t>
      </w:r>
      <w:r>
        <w:rPr>
          <w:sz w:val="24"/>
        </w:rPr>
        <w:t>:</w:t>
      </w:r>
      <w:r w:rsidR="005A543C">
        <w:rPr>
          <w:sz w:val="24"/>
        </w:rPr>
        <w:br/>
      </w:r>
    </w:p>
    <w:bookmarkStart w:id="4" w:name="_MON_1620309947"/>
    <w:bookmarkEnd w:id="4"/>
    <w:p w:rsidR="002E7540" w:rsidRPr="002E7540" w:rsidRDefault="002E7540" w:rsidP="005A543C">
      <w:pPr>
        <w:pStyle w:val="ListParagraph"/>
        <w:ind w:left="1440"/>
        <w:rPr>
          <w:sz w:val="24"/>
        </w:rPr>
      </w:pPr>
      <w:r>
        <w:object w:dxaOrig="9360" w:dyaOrig="659">
          <v:shape id="_x0000_i1084" type="#_x0000_t75" style="width:468pt;height:32.55pt" o:ole="">
            <v:imagedata r:id="rId16" o:title=""/>
          </v:shape>
          <o:OLEObject Type="Embed" ProgID="Word.OpenDocumentText.12" ShapeID="_x0000_i1084" DrawAspect="Content" ObjectID="_1620311641" r:id="rId17"/>
        </w:object>
      </w:r>
    </w:p>
    <w:p w:rsidR="00D069DF" w:rsidRPr="00D069DF" w:rsidRDefault="00D069DF" w:rsidP="002E7540">
      <w:pPr>
        <w:pStyle w:val="ListParagraph"/>
        <w:numPr>
          <w:ilvl w:val="1"/>
          <w:numId w:val="19"/>
        </w:numPr>
        <w:rPr>
          <w:sz w:val="24"/>
        </w:rPr>
      </w:pPr>
      <w:r w:rsidRPr="00D069DF">
        <w:rPr>
          <w:sz w:val="24"/>
        </w:rPr>
        <w:t>Hai hàm trên chuyển đối string dạng : “dd/mm/yy”</w:t>
      </w:r>
      <w:r>
        <w:rPr>
          <w:sz w:val="24"/>
        </w:rPr>
        <w:t>(</w:t>
      </w:r>
      <w:r w:rsidRPr="00D069DF">
        <w:rPr>
          <w:sz w:val="24"/>
        </w:rPr>
        <w:t>Ví dụ : “1/1/2000”</w:t>
      </w:r>
      <w:r>
        <w:rPr>
          <w:sz w:val="24"/>
        </w:rPr>
        <w:t>)</w:t>
      </w:r>
      <w:r w:rsidRPr="00D069DF">
        <w:rPr>
          <w:sz w:val="24"/>
        </w:rPr>
        <w:t xml:space="preserve"> thành dữ liệu có cấu trúc DATE</w:t>
      </w:r>
      <w:r>
        <w:rPr>
          <w:sz w:val="24"/>
        </w:rPr>
        <w:t xml:space="preserve"> và ngược lại.</w:t>
      </w:r>
    </w:p>
    <w:p w:rsidR="00B86F13" w:rsidRPr="003538D1" w:rsidRDefault="00B86F13" w:rsidP="00B86F13">
      <w:pPr>
        <w:pStyle w:val="ListParagraph"/>
        <w:numPr>
          <w:ilvl w:val="0"/>
          <w:numId w:val="19"/>
        </w:numPr>
        <w:rPr>
          <w:sz w:val="24"/>
        </w:rPr>
      </w:pPr>
      <w:r w:rsidRPr="003538D1">
        <w:rPr>
          <w:sz w:val="24"/>
        </w:rPr>
        <w:t>Thao tác chỉnh sửa, xóa dữ liệu đòi hỏi tạo một file mới với dữ liệu mong muốn sau đó lấy file mới này thay thế file cũ.</w:t>
      </w:r>
    </w:p>
    <w:p w:rsidR="00B86F13" w:rsidRDefault="00B86F13" w:rsidP="00B86F13">
      <w:pPr>
        <w:pStyle w:val="ListParagraph"/>
        <w:numPr>
          <w:ilvl w:val="1"/>
          <w:numId w:val="19"/>
        </w:numPr>
        <w:rPr>
          <w:sz w:val="24"/>
        </w:rPr>
      </w:pPr>
      <w:r w:rsidRPr="003538D1">
        <w:rPr>
          <w:sz w:val="24"/>
        </w:rPr>
        <w:lastRenderedPageBreak/>
        <w:t>Ví dụ : muốn chỉnh sửa file trên “book.csv”, cần phải tạo một file “temp” có nội dung sau khi chỉnh sửa, sau đó xóa file “book.csv” và đổi tên file “temp” thành “book.csv”</w:t>
      </w:r>
    </w:p>
    <w:p w:rsidR="00B86F13" w:rsidRDefault="00B86F13" w:rsidP="00B86F13">
      <w:pPr>
        <w:pStyle w:val="ListParagraph"/>
        <w:numPr>
          <w:ilvl w:val="0"/>
          <w:numId w:val="19"/>
        </w:numPr>
        <w:rPr>
          <w:sz w:val="24"/>
        </w:rPr>
      </w:pPr>
      <w:r>
        <w:rPr>
          <w:sz w:val="24"/>
        </w:rPr>
        <w:t>Duyệt file:</w:t>
      </w:r>
    </w:p>
    <w:p w:rsidR="00B86F13" w:rsidRDefault="00B86F13" w:rsidP="00B86F13">
      <w:pPr>
        <w:pStyle w:val="ListParagraph"/>
        <w:numPr>
          <w:ilvl w:val="1"/>
          <w:numId w:val="19"/>
        </w:numPr>
        <w:rPr>
          <w:sz w:val="24"/>
        </w:rPr>
      </w:pPr>
      <w:r>
        <w:rPr>
          <w:sz w:val="24"/>
        </w:rPr>
        <w:t xml:space="preserve">Sử dụng fgets để lấy một bản ghi và strtok để tách được phần tử cần xem xét. </w:t>
      </w:r>
    </w:p>
    <w:p w:rsidR="00B86F13" w:rsidRDefault="00B86F13" w:rsidP="00B86F13">
      <w:pPr>
        <w:pStyle w:val="ListParagraph"/>
        <w:numPr>
          <w:ilvl w:val="1"/>
          <w:numId w:val="19"/>
        </w:numPr>
        <w:rPr>
          <w:sz w:val="24"/>
        </w:rPr>
      </w:pPr>
      <w:r>
        <w:rPr>
          <w:sz w:val="24"/>
        </w:rPr>
        <w:t>Duyệt cho đến cuối file hoặc break khi cần.</w:t>
      </w:r>
    </w:p>
    <w:p w:rsidR="00B86F13" w:rsidRDefault="00B86F13" w:rsidP="00B86F13">
      <w:pPr>
        <w:pStyle w:val="ListParagraph"/>
        <w:numPr>
          <w:ilvl w:val="0"/>
          <w:numId w:val="19"/>
        </w:numPr>
        <w:rPr>
          <w:sz w:val="24"/>
        </w:rPr>
      </w:pPr>
      <w:r>
        <w:rPr>
          <w:sz w:val="24"/>
        </w:rPr>
        <w:t>Tự động cập nhật một bản ghi :</w:t>
      </w:r>
    </w:p>
    <w:p w:rsidR="00B86F13" w:rsidRDefault="00B86F13" w:rsidP="00B86F13">
      <w:pPr>
        <w:pStyle w:val="ListParagraph"/>
        <w:numPr>
          <w:ilvl w:val="1"/>
          <w:numId w:val="19"/>
        </w:numPr>
        <w:rPr>
          <w:sz w:val="24"/>
        </w:rPr>
      </w:pPr>
      <w:r>
        <w:rPr>
          <w:sz w:val="24"/>
        </w:rPr>
        <w:t>Mỗi bản ghi có một thuộc tích độc đáo giúp nó phân biệt bản ghi này với tất cả bản ghi khác. Đối với độc giả là mã độc giả, đối với sách là mã ISBN, …</w:t>
      </w:r>
    </w:p>
    <w:p w:rsidR="00B86F13" w:rsidRDefault="00B86F13" w:rsidP="00B86F13">
      <w:pPr>
        <w:pStyle w:val="ListParagraph"/>
        <w:numPr>
          <w:ilvl w:val="1"/>
          <w:numId w:val="19"/>
        </w:numPr>
        <w:rPr>
          <w:sz w:val="24"/>
        </w:rPr>
      </w:pPr>
      <w:r>
        <w:rPr>
          <w:sz w:val="24"/>
        </w:rPr>
        <w:t>Hàm cập nhật nhận input là một bản ghi có thông tin đã được chỉnh sửa. Hàm này sẽ mở file csv tương ứng và tìm xem bản ghi nào có thuộc tính độc đáo giống với thuộc tính độc đáo trong input. Khi tìm thấy nó sẽ ghi bản ghi trong input vào file temp. Những bản ghi nào có thuộc tính không giống với input sẽ được chép lại vào file temp. Xóa file csv và đổi file temp thành csv. Ta được một file csv mới được thay đổi.</w:t>
      </w:r>
    </w:p>
    <w:p w:rsidR="001C73C9" w:rsidRDefault="00B86F13" w:rsidP="004E7B1E">
      <w:pPr>
        <w:pStyle w:val="ListParagraph"/>
        <w:numPr>
          <w:ilvl w:val="1"/>
          <w:numId w:val="19"/>
        </w:numPr>
        <w:rPr>
          <w:sz w:val="24"/>
        </w:rPr>
      </w:pPr>
      <w:r w:rsidRPr="001C73C9">
        <w:rPr>
          <w:sz w:val="24"/>
        </w:rPr>
        <w:t xml:space="preserve">Các hàm cập nhật bản ghi trong </w:t>
      </w:r>
      <w:r w:rsidR="00F43F85" w:rsidRPr="001C73C9">
        <w:rPr>
          <w:sz w:val="24"/>
        </w:rPr>
        <w:t>chương trình là:</w:t>
      </w:r>
      <w:r w:rsidRPr="001C73C9">
        <w:rPr>
          <w:sz w:val="24"/>
        </w:rPr>
        <w:t xml:space="preserve"> </w:t>
      </w:r>
    </w:p>
    <w:p w:rsidR="001C73C9" w:rsidRDefault="001C73C9" w:rsidP="001C73C9">
      <w:pPr>
        <w:pStyle w:val="ListParagraph"/>
        <w:ind w:left="1440"/>
        <w:rPr>
          <w:sz w:val="24"/>
        </w:rPr>
      </w:pPr>
    </w:p>
    <w:bookmarkStart w:id="5" w:name="_MON_1620310109"/>
    <w:bookmarkEnd w:id="5"/>
    <w:p w:rsidR="001C73C9" w:rsidRDefault="001C73C9" w:rsidP="001C73C9">
      <w:pPr>
        <w:pStyle w:val="ListParagraph"/>
        <w:ind w:left="1440"/>
        <w:rPr>
          <w:sz w:val="24"/>
        </w:rPr>
      </w:pPr>
      <w:r>
        <w:rPr>
          <w:sz w:val="24"/>
        </w:rPr>
        <w:object w:dxaOrig="9360" w:dyaOrig="702">
          <v:shape id="_x0000_i1091" type="#_x0000_t75" style="width:468pt;height:35.15pt" o:ole="">
            <v:imagedata r:id="rId18" o:title=""/>
          </v:shape>
          <o:OLEObject Type="Embed" ProgID="Word.OpenDocumentText.12" ShapeID="_x0000_i1091" DrawAspect="Content" ObjectID="_1620311642" r:id="rId19"/>
        </w:object>
      </w:r>
    </w:p>
    <w:p w:rsidR="001C73C9" w:rsidRPr="001C73C9" w:rsidRDefault="001C73C9" w:rsidP="001C73C9">
      <w:pPr>
        <w:pStyle w:val="ListParagraph"/>
        <w:ind w:left="1440"/>
        <w:rPr>
          <w:sz w:val="24"/>
        </w:rPr>
      </w:pPr>
    </w:p>
    <w:p w:rsidR="00B86F13" w:rsidRDefault="00B86F13" w:rsidP="00B86F13">
      <w:pPr>
        <w:pStyle w:val="ListParagraph"/>
        <w:numPr>
          <w:ilvl w:val="0"/>
          <w:numId w:val="19"/>
        </w:numPr>
        <w:rPr>
          <w:sz w:val="24"/>
        </w:rPr>
      </w:pPr>
      <w:r>
        <w:rPr>
          <w:sz w:val="24"/>
        </w:rPr>
        <w:t>Tìm kiếm trong file:</w:t>
      </w:r>
    </w:p>
    <w:p w:rsidR="0086284F" w:rsidRDefault="00B86F13" w:rsidP="00B86F13">
      <w:pPr>
        <w:pStyle w:val="ListParagraph"/>
        <w:numPr>
          <w:ilvl w:val="1"/>
          <w:numId w:val="19"/>
        </w:numPr>
        <w:rPr>
          <w:sz w:val="24"/>
        </w:rPr>
      </w:pPr>
      <w:r>
        <w:rPr>
          <w:sz w:val="24"/>
        </w:rPr>
        <w:t>Kỹ thuật tìm kiếm trong file cũng giống như duyệt file, sử dụng fgets để lấy một bản ghi và strtok để tách được phần tử độc đáo. Nếu tìm được thì trả về bản ghi đó. Nếu duyệt đến cuối file mà không tìm thấy thì trả về không tìm thấy.</w:t>
      </w:r>
    </w:p>
    <w:p w:rsidR="00341F8D" w:rsidRDefault="00341F8D" w:rsidP="00B86F13">
      <w:pPr>
        <w:pStyle w:val="ListParagraph"/>
        <w:numPr>
          <w:ilvl w:val="1"/>
          <w:numId w:val="19"/>
        </w:numPr>
        <w:rPr>
          <w:sz w:val="24"/>
        </w:rPr>
      </w:pPr>
      <w:r>
        <w:rPr>
          <w:sz w:val="24"/>
        </w:rPr>
        <w:t>Vì bản chất công việc mà đôi khi không cần phải duyệt hết tất cả phần tử trong bản ghi. Chỉ cần dùng strtok tách đến phần tử cần tìm.</w:t>
      </w:r>
    </w:p>
    <w:p w:rsidR="00B86F13" w:rsidRDefault="0086284F" w:rsidP="000F2D14">
      <w:pPr>
        <w:rPr>
          <w:sz w:val="24"/>
        </w:rPr>
      </w:pPr>
      <w:r>
        <w:rPr>
          <w:sz w:val="24"/>
        </w:rPr>
        <w:br w:type="page"/>
      </w:r>
    </w:p>
    <w:p w:rsidR="00F12CCA" w:rsidRPr="000F2D14" w:rsidRDefault="00F12CCA" w:rsidP="00F12CCA">
      <w:pPr>
        <w:pStyle w:val="Heading1"/>
      </w:pPr>
      <w:bookmarkStart w:id="6" w:name="_Toc9698267"/>
      <w:r>
        <w:rPr>
          <w:noProof/>
          <w:sz w:val="24"/>
        </w:rPr>
        <w:lastRenderedPageBreak/>
        <w:drawing>
          <wp:anchor distT="0" distB="0" distL="114300" distR="114300" simplePos="0" relativeHeight="251659263" behindDoc="0" locked="0" layoutInCell="1" allowOverlap="1" wp14:anchorId="361B9A89">
            <wp:simplePos x="0" y="0"/>
            <wp:positionH relativeFrom="column">
              <wp:posOffset>0</wp:posOffset>
            </wp:positionH>
            <wp:positionV relativeFrom="paragraph">
              <wp:posOffset>624205</wp:posOffset>
            </wp:positionV>
            <wp:extent cx="5936615" cy="64928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6615" cy="6492875"/>
                    </a:xfrm>
                    <a:prstGeom prst="rect">
                      <a:avLst/>
                    </a:prstGeom>
                    <a:noFill/>
                  </pic:spPr>
                </pic:pic>
              </a:graphicData>
            </a:graphic>
          </wp:anchor>
        </w:drawing>
      </w:r>
      <w:r>
        <w:t>SƠ ĐỒ ĐIỀU HƯỚNG</w:t>
      </w:r>
      <w:bookmarkEnd w:id="6"/>
    </w:p>
    <w:p w:rsidR="00B86F13" w:rsidRPr="00B86F13" w:rsidRDefault="0056677F" w:rsidP="00F12CCA">
      <w:r>
        <w:rPr>
          <w:noProof/>
        </w:rPr>
        <mc:AlternateContent>
          <mc:Choice Requires="wps">
            <w:drawing>
              <wp:anchor distT="0" distB="0" distL="114300" distR="114300" simplePos="0" relativeHeight="251669504" behindDoc="0" locked="0" layoutInCell="1" allowOverlap="1">
                <wp:simplePos x="0" y="0"/>
                <wp:positionH relativeFrom="column">
                  <wp:posOffset>312420</wp:posOffset>
                </wp:positionH>
                <wp:positionV relativeFrom="paragraph">
                  <wp:posOffset>404495</wp:posOffset>
                </wp:positionV>
                <wp:extent cx="1318260" cy="140208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1318260" cy="1402080"/>
                        </a:xfrm>
                        <a:prstGeom prst="rect">
                          <a:avLst/>
                        </a:prstGeom>
                        <a:solidFill>
                          <a:schemeClr val="lt1"/>
                        </a:solidFill>
                        <a:ln w="6350">
                          <a:noFill/>
                        </a:ln>
                      </wps:spPr>
                      <wps:txbx>
                        <w:txbxContent>
                          <w:p w:rsidR="0056677F" w:rsidRPr="0056677F" w:rsidRDefault="0056677F" w:rsidP="0056677F">
                            <w:r w:rsidRPr="0056677F">
                              <w:t>Người dùng cần phải đăng nhập và không bị chặn mới có thể vào được menu chính.</w:t>
                            </w:r>
                          </w:p>
                          <w:p w:rsidR="0056677F" w:rsidRPr="0056677F" w:rsidRDefault="0056677F">
                            <w:pPr>
                              <w:rPr>
                                <w:sz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margin-left:24.6pt;margin-top:31.85pt;width:103.8pt;height:110.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" fillcolor="white [3201]" stroked="f" strokeweight=".5pt">
                <v:textbox>
                  <w:txbxContent>
                    <w:p w:rsidR="0056677F" w:rsidRPr="0056677F" w:rsidRDefault="0056677F" w:rsidP="0056677F">
                      <w:r w:rsidRPr="0056677F">
                        <w:t>Người dùng cần phải đăng nhập và không bị chặn mới có thể vào được menu chính.</w:t>
                      </w:r>
                    </w:p>
                    <w:p w:rsidR="0056677F" w:rsidRPr="0056677F" w:rsidRDefault="0056677F">
                      <w:pPr>
                        <w:rPr>
                          <w:sz w:val="21"/>
                        </w:rPr>
                      </w:pPr>
                    </w:p>
                  </w:txbxContent>
                </v:textbox>
              </v:shape>
            </w:pict>
          </mc:Fallback>
        </mc:AlternateContent>
      </w:r>
      <w:r w:rsidR="00F12CCA" w:rsidRPr="00E96F01">
        <w:rPr>
          <w:noProof/>
        </w:rPr>
        <mc:AlternateContent>
          <mc:Choice Requires="wps">
            <w:drawing>
              <wp:anchor distT="45720" distB="45720" distL="114300" distR="114300" simplePos="0" relativeHeight="251662336" behindDoc="0" locked="0" layoutInCell="1" allowOverlap="1" wp14:anchorId="62467D55" wp14:editId="454317D8">
                <wp:simplePos x="0" y="0"/>
                <wp:positionH relativeFrom="column">
                  <wp:posOffset>2895600</wp:posOffset>
                </wp:positionH>
                <wp:positionV relativeFrom="paragraph">
                  <wp:posOffset>3910330</wp:posOffset>
                </wp:positionV>
                <wp:extent cx="747395" cy="345440"/>
                <wp:effectExtent l="0" t="0" r="0" b="0"/>
                <wp:wrapSquare wrapText="bothSides"/>
                <wp:docPr id="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395" cy="345440"/>
                        </a:xfrm>
                        <a:prstGeom prst="rect">
                          <a:avLst/>
                        </a:prstGeom>
                        <a:noFill/>
                        <a:ln w="9525">
                          <a:noFill/>
                          <a:miter lim="800000"/>
                          <a:headEnd/>
                          <a:tailEnd/>
                        </a:ln>
                      </wps:spPr>
                      <wps:txbx>
                        <w:txbxContent>
                          <w:p w:rsidR="00B86F13" w:rsidRDefault="00B86F13" w:rsidP="00B86F13">
                            <w:pPr>
                              <w:jc w:val="center"/>
                            </w:pPr>
                            <w:r>
                              <w:t>Không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2467D55" id="_x0000_s1030" type="#_x0000_t202" style="position:absolute;margin-left:228pt;margin-top:307.9pt;width:58.85pt;height:27.2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" filled="f" stroked="f">
                <v:textbox>
                  <w:txbxContent>
                    <w:p w:rsidR="00B86F13" w:rsidRDefault="00B86F13" w:rsidP="00B86F13">
                      <w:pPr>
                        <w:jc w:val="center"/>
                      </w:pPr>
                      <w:r>
                        <w:t>Không</w:t>
                      </w:r>
                    </w:p>
                  </w:txbxContent>
                </v:textbox>
                <w10:wrap type="square"/>
              </v:shape>
            </w:pict>
          </mc:Fallback>
        </mc:AlternateContent>
      </w:r>
      <w:r w:rsidR="00F12CCA" w:rsidRPr="00E96F01">
        <w:rPr>
          <w:noProof/>
        </w:rPr>
        <mc:AlternateContent>
          <mc:Choice Requires="wps">
            <w:drawing>
              <wp:anchor distT="45720" distB="45720" distL="114300" distR="114300" simplePos="0" relativeHeight="251663360" behindDoc="0" locked="0" layoutInCell="1" allowOverlap="1" wp14:anchorId="3BE7189C" wp14:editId="2BA7DFEE">
                <wp:simplePos x="0" y="0"/>
                <wp:positionH relativeFrom="column">
                  <wp:posOffset>1779905</wp:posOffset>
                </wp:positionH>
                <wp:positionV relativeFrom="paragraph">
                  <wp:posOffset>3481070</wp:posOffset>
                </wp:positionV>
                <wp:extent cx="413385" cy="429260"/>
                <wp:effectExtent l="0" t="0" r="0" b="0"/>
                <wp:wrapSquare wrapText="bothSides"/>
                <wp:docPr id="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 cy="429260"/>
                        </a:xfrm>
                        <a:prstGeom prst="rect">
                          <a:avLst/>
                        </a:prstGeom>
                        <a:noFill/>
                        <a:ln w="9525">
                          <a:noFill/>
                          <a:miter lim="800000"/>
                          <a:headEnd/>
                          <a:tailEnd/>
                        </a:ln>
                      </wps:spPr>
                      <wps:txbx>
                        <w:txbxContent>
                          <w:p w:rsidR="00B86F13" w:rsidRDefault="00B86F13" w:rsidP="00B86F13">
                            <w:pPr>
                              <w:jc w:val="center"/>
                            </w:pPr>
                            <w:r>
                              <w:t>Có</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BE7189C" id="_x0000_s1031" type="#_x0000_t202" style="position:absolute;margin-left:140.15pt;margin-top:274.1pt;width:32.55pt;height:33.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" filled="f" stroked="f">
                <v:textbox>
                  <w:txbxContent>
                    <w:p w:rsidR="00B86F13" w:rsidRDefault="00B86F13" w:rsidP="00B86F13">
                      <w:pPr>
                        <w:jc w:val="center"/>
                      </w:pPr>
                      <w:r>
                        <w:t>Có</w:t>
                      </w:r>
                    </w:p>
                  </w:txbxContent>
                </v:textbox>
                <w10:wrap type="square"/>
              </v:shape>
            </w:pict>
          </mc:Fallback>
        </mc:AlternateContent>
      </w:r>
      <w:r w:rsidR="00F12CCA" w:rsidRPr="00E96F01">
        <w:rPr>
          <w:noProof/>
        </w:rPr>
        <mc:AlternateContent>
          <mc:Choice Requires="wps">
            <w:drawing>
              <wp:anchor distT="45720" distB="45720" distL="114300" distR="114300" simplePos="0" relativeHeight="251661312" behindDoc="0" locked="0" layoutInCell="1" allowOverlap="1" wp14:anchorId="39F69DE0" wp14:editId="45135D23">
                <wp:simplePos x="0" y="0"/>
                <wp:positionH relativeFrom="column">
                  <wp:posOffset>2895600</wp:posOffset>
                </wp:positionH>
                <wp:positionV relativeFrom="paragraph">
                  <wp:posOffset>1957070</wp:posOffset>
                </wp:positionV>
                <wp:extent cx="747395" cy="358775"/>
                <wp:effectExtent l="0" t="0" r="0" b="3175"/>
                <wp:wrapSquare wrapText="bothSides"/>
                <wp:docPr id="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395" cy="358775"/>
                        </a:xfrm>
                        <a:prstGeom prst="rect">
                          <a:avLst/>
                        </a:prstGeom>
                        <a:noFill/>
                        <a:ln w="9525">
                          <a:noFill/>
                          <a:miter lim="800000"/>
                          <a:headEnd/>
                          <a:tailEnd/>
                        </a:ln>
                      </wps:spPr>
                      <wps:txbx>
                        <w:txbxContent>
                          <w:p w:rsidR="00B86F13" w:rsidRDefault="00B86F13" w:rsidP="00B86F13">
                            <w:pPr>
                              <w:jc w:val="center"/>
                            </w:pPr>
                            <w:r>
                              <w:t>Không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9F69DE0" id="_x0000_s1032" type="#_x0000_t202" style="position:absolute;margin-left:228pt;margin-top:154.1pt;width:58.85pt;height:28.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" filled="f" stroked="f">
                <v:textbox>
                  <w:txbxContent>
                    <w:p w:rsidR="00B86F13" w:rsidRDefault="00B86F13" w:rsidP="00B86F13">
                      <w:pPr>
                        <w:jc w:val="center"/>
                      </w:pPr>
                      <w:r>
                        <w:t>Không</w:t>
                      </w:r>
                    </w:p>
                  </w:txbxContent>
                </v:textbox>
                <w10:wrap type="square"/>
              </v:shape>
            </w:pict>
          </mc:Fallback>
        </mc:AlternateContent>
      </w:r>
      <w:r w:rsidR="00F12CCA" w:rsidRPr="00E96F01">
        <w:rPr>
          <w:noProof/>
        </w:rPr>
        <mc:AlternateContent>
          <mc:Choice Requires="wps">
            <w:drawing>
              <wp:anchor distT="45720" distB="45720" distL="114300" distR="114300" simplePos="0" relativeHeight="251660288" behindDoc="0" locked="0" layoutInCell="1" allowOverlap="1" wp14:anchorId="12E8DB7D" wp14:editId="0A3900BD">
                <wp:simplePos x="0" y="0"/>
                <wp:positionH relativeFrom="column">
                  <wp:posOffset>4021455</wp:posOffset>
                </wp:positionH>
                <wp:positionV relativeFrom="paragraph">
                  <wp:posOffset>1281430</wp:posOffset>
                </wp:positionV>
                <wp:extent cx="413385" cy="34671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 cy="346710"/>
                        </a:xfrm>
                        <a:prstGeom prst="rect">
                          <a:avLst/>
                        </a:prstGeom>
                        <a:noFill/>
                        <a:ln w="9525">
                          <a:noFill/>
                          <a:miter lim="800000"/>
                          <a:headEnd/>
                          <a:tailEnd/>
                        </a:ln>
                      </wps:spPr>
                      <wps:txbx>
                        <w:txbxContent>
                          <w:p w:rsidR="00B86F13" w:rsidRDefault="00B86F13" w:rsidP="00B86F13">
                            <w:pPr>
                              <w:jc w:val="center"/>
                            </w:pPr>
                            <w:r>
                              <w:t>Có</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2E8DB7D" id="_x0000_s1033" type="#_x0000_t202" style="position:absolute;margin-left:316.65pt;margin-top:100.9pt;width:32.55pt;height:27.3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" filled="f" stroked="f">
                <v:textbox>
                  <w:txbxContent>
                    <w:p w:rsidR="00B86F13" w:rsidRDefault="00B86F13" w:rsidP="00B86F13">
                      <w:pPr>
                        <w:jc w:val="center"/>
                      </w:pPr>
                      <w:r>
                        <w:t>Có</w:t>
                      </w:r>
                    </w:p>
                  </w:txbxContent>
                </v:textbox>
                <w10:wrap type="square"/>
              </v:shape>
            </w:pict>
          </mc:Fallback>
        </mc:AlternateContent>
      </w:r>
    </w:p>
    <w:p w:rsidR="00B86F13" w:rsidRPr="003538D1" w:rsidRDefault="00B86F13" w:rsidP="00B86F13">
      <w:pPr>
        <w:rPr>
          <w:sz w:val="24"/>
        </w:rPr>
      </w:pPr>
      <w:r w:rsidRPr="003538D1">
        <w:rPr>
          <w:sz w:val="24"/>
        </w:rPr>
        <w:t>T</w:t>
      </w:r>
      <w:r w:rsidR="0056677F">
        <w:rPr>
          <w:sz w:val="24"/>
        </w:rPr>
        <w:t>ùy</w:t>
      </w:r>
      <w:r w:rsidRPr="003538D1">
        <w:rPr>
          <w:sz w:val="24"/>
        </w:rPr>
        <w:t xml:space="preserve"> theo vai trò của người dùng (admin, quản lý hay chuyên viên) sẽ có các quyền trong menu con khác nhau.</w:t>
      </w:r>
    </w:p>
    <w:p w:rsidR="00B86F13" w:rsidRPr="003538D1" w:rsidRDefault="00B86F13" w:rsidP="00B86F13">
      <w:pPr>
        <w:rPr>
          <w:sz w:val="24"/>
        </w:rPr>
      </w:pPr>
      <w:r w:rsidRPr="003538D1">
        <w:rPr>
          <w:sz w:val="24"/>
        </w:rPr>
        <w:t>Các menu con 1,2,3,4,5 tương ứng với quản lý người dùng, độc giả, s</w:t>
      </w:r>
      <w:bookmarkStart w:id="7" w:name="_GoBack"/>
      <w:bookmarkEnd w:id="7"/>
      <w:r w:rsidRPr="003538D1">
        <w:rPr>
          <w:sz w:val="24"/>
        </w:rPr>
        <w:t>ách, phiếu mượn/trả, thống kê.</w:t>
      </w:r>
    </w:p>
    <w:p w:rsidR="00B86F13" w:rsidRPr="0086284F" w:rsidRDefault="00B86F13" w:rsidP="00B86F13">
      <w:pPr>
        <w:pStyle w:val="Heading1"/>
        <w:rPr>
          <w:rFonts w:cs="Arial"/>
        </w:rPr>
      </w:pPr>
      <w:bookmarkStart w:id="8" w:name="_Toc9698268"/>
      <w:r w:rsidRPr="0086284F">
        <w:rPr>
          <w:rFonts w:cs="Arial"/>
        </w:rPr>
        <w:lastRenderedPageBreak/>
        <w:t>Phương pháp phân quyền người dùng</w:t>
      </w:r>
      <w:bookmarkEnd w:id="8"/>
    </w:p>
    <w:p w:rsidR="00B86F13" w:rsidRPr="0086284F" w:rsidRDefault="00B86F13" w:rsidP="00B86F13">
      <w:pPr>
        <w:rPr>
          <w:rFonts w:cs="Arial"/>
          <w:sz w:val="24"/>
        </w:rPr>
      </w:pPr>
      <w:r w:rsidRPr="0086284F">
        <w:rPr>
          <w:rFonts w:cs="Arial"/>
          <w:sz w:val="24"/>
        </w:rPr>
        <w:t xml:space="preserve">Sau khi đăng nhập, mỗi vai trò (quản lý, admin hay chuyên viên) sẽ có một mảng tương ứng. Mảng này có kiểu dữ liệu bool với độ dài là số lượng chức năng. Đặt mảng này là </w:t>
      </w:r>
      <w:r w:rsidRPr="0086284F">
        <w:rPr>
          <w:rFonts w:cs="Arial"/>
          <w:b/>
          <w:sz w:val="24"/>
        </w:rPr>
        <w:t>permission[</w:t>
      </w:r>
      <w:r w:rsidRPr="0086284F">
        <w:rPr>
          <w:rFonts w:cs="Arial"/>
          <w:b/>
          <w:color w:val="08CC78" w:themeColor="accent3"/>
          <w:sz w:val="24"/>
        </w:rPr>
        <w:t>24</w:t>
      </w:r>
      <w:r w:rsidRPr="0086284F">
        <w:rPr>
          <w:rFonts w:cs="Arial"/>
          <w:b/>
          <w:sz w:val="24"/>
        </w:rPr>
        <w:t>].</w:t>
      </w:r>
      <w:r w:rsidRPr="0086284F">
        <w:rPr>
          <w:rFonts w:cs="Arial"/>
          <w:sz w:val="24"/>
        </w:rPr>
        <w:t xml:space="preserve"> (Có 24 chức năng )</w:t>
      </w:r>
    </w:p>
    <w:p w:rsidR="00B86F13" w:rsidRPr="0086284F" w:rsidRDefault="00B86F13" w:rsidP="00B86F13">
      <w:pPr>
        <w:rPr>
          <w:rFonts w:cs="Arial"/>
          <w:sz w:val="24"/>
        </w:rPr>
      </w:pPr>
      <w:r w:rsidRPr="0086284F">
        <w:rPr>
          <w:rFonts w:cs="Arial"/>
          <w:sz w:val="24"/>
        </w:rPr>
        <w:t xml:space="preserve">Mỗi chức năng sẽ được gán cho một con số khác nhau. Ví dụ chức năng thêm độc giả có số được gán là 5. Điều này có nghĩa là nếu như </w:t>
      </w:r>
      <w:r w:rsidRPr="0086284F">
        <w:rPr>
          <w:rFonts w:cs="Arial"/>
          <w:b/>
          <w:sz w:val="24"/>
        </w:rPr>
        <w:t>permission[</w:t>
      </w:r>
      <w:r w:rsidRPr="0086284F">
        <w:rPr>
          <w:rFonts w:cs="Arial"/>
          <w:b/>
          <w:color w:val="FF0000"/>
          <w:sz w:val="24"/>
        </w:rPr>
        <w:t>5</w:t>
      </w:r>
      <w:r w:rsidRPr="0086284F">
        <w:rPr>
          <w:rFonts w:cs="Arial"/>
          <w:b/>
          <w:sz w:val="24"/>
        </w:rPr>
        <w:t>]</w:t>
      </w:r>
      <w:r w:rsidRPr="0086284F">
        <w:rPr>
          <w:rFonts w:cs="Arial"/>
          <w:sz w:val="24"/>
        </w:rPr>
        <w:t xml:space="preserve"> của người dùng đó là </w:t>
      </w:r>
      <w:r w:rsidRPr="0086284F">
        <w:rPr>
          <w:rFonts w:cs="Arial"/>
          <w:color w:val="08CC78" w:themeColor="accent3"/>
          <w:sz w:val="24"/>
        </w:rPr>
        <w:t>true</w:t>
      </w:r>
      <w:r w:rsidRPr="0086284F">
        <w:rPr>
          <w:rFonts w:cs="Arial"/>
          <w:sz w:val="24"/>
        </w:rPr>
        <w:t xml:space="preserve">, thì người này sẽ được sử dụng chức năng này. Nếu </w:t>
      </w:r>
      <w:r w:rsidRPr="0086284F">
        <w:rPr>
          <w:rFonts w:cs="Arial"/>
          <w:b/>
          <w:sz w:val="24"/>
        </w:rPr>
        <w:t>permission[</w:t>
      </w:r>
      <w:r w:rsidRPr="0086284F">
        <w:rPr>
          <w:rFonts w:cs="Arial"/>
          <w:b/>
          <w:color w:val="FF0000"/>
          <w:sz w:val="24"/>
        </w:rPr>
        <w:t>5</w:t>
      </w:r>
      <w:r w:rsidRPr="0086284F">
        <w:rPr>
          <w:rFonts w:cs="Arial"/>
          <w:b/>
          <w:sz w:val="24"/>
        </w:rPr>
        <w:t>]</w:t>
      </w:r>
      <w:r w:rsidRPr="0086284F">
        <w:rPr>
          <w:rFonts w:cs="Arial"/>
          <w:sz w:val="24"/>
        </w:rPr>
        <w:t xml:space="preserve"> của người dùng này là </w:t>
      </w:r>
      <w:r w:rsidRPr="0086284F">
        <w:rPr>
          <w:rFonts w:cs="Arial"/>
          <w:color w:val="08CC78" w:themeColor="accent3"/>
          <w:sz w:val="24"/>
        </w:rPr>
        <w:t xml:space="preserve">false </w:t>
      </w:r>
      <w:r w:rsidRPr="0086284F">
        <w:rPr>
          <w:rFonts w:cs="Arial"/>
          <w:sz w:val="24"/>
        </w:rPr>
        <w:t>thì sẽ không sử dụng được.</w:t>
      </w:r>
    </w:p>
    <w:p w:rsidR="00B86F13" w:rsidRPr="0086284F" w:rsidRDefault="00B86F13" w:rsidP="00B86F13">
      <w:pPr>
        <w:pStyle w:val="Heading1"/>
        <w:rPr>
          <w:rFonts w:cs="Arial"/>
        </w:rPr>
      </w:pPr>
      <w:bookmarkStart w:id="9" w:name="_Toc9698269"/>
      <w:r w:rsidRPr="0086284F">
        <w:rPr>
          <w:rFonts w:cs="Arial"/>
        </w:rPr>
        <w:t>Kỹ thuật tạo phiếu mượn sách</w:t>
      </w:r>
      <w:bookmarkEnd w:id="9"/>
    </w:p>
    <w:p w:rsidR="000B1855" w:rsidRPr="0086284F" w:rsidRDefault="00B86F13" w:rsidP="000B1855">
      <w:pPr>
        <w:spacing w:after="0"/>
        <w:rPr>
          <w:rFonts w:cs="Arial"/>
          <w:sz w:val="24"/>
        </w:rPr>
      </w:pPr>
      <w:r w:rsidRPr="0086284F">
        <w:rPr>
          <w:rFonts w:cs="Arial"/>
          <w:sz w:val="24"/>
        </w:rPr>
        <w:t>Trong struct BORROW có một danh sách liên kết đơn, chứa ISBN của các sách được mượn. Sau khi thêm xong, bản ghi sẽ được ghi vào borrow.csv dưới dạng :</w:t>
      </w:r>
    </w:p>
    <w:p w:rsidR="00B86F13" w:rsidRPr="0086284F" w:rsidRDefault="00B86F13" w:rsidP="000B1855">
      <w:pPr>
        <w:shd w:val="pct12" w:color="auto" w:fill="auto"/>
        <w:spacing w:before="0" w:line="240" w:lineRule="auto"/>
        <w:rPr>
          <w:rFonts w:cs="Arial"/>
          <w:sz w:val="28"/>
        </w:rPr>
      </w:pPr>
      <w:r w:rsidRPr="0086284F">
        <w:rPr>
          <w:rFonts w:cs="Arial"/>
          <w:color w:val="FF0000"/>
          <w:sz w:val="28"/>
        </w:rPr>
        <w:t>&lt;</w:t>
      </w:r>
      <w:r w:rsidRPr="0086284F">
        <w:rPr>
          <w:rFonts w:cs="Arial"/>
          <w:color w:val="099BDD" w:themeColor="text2"/>
          <w:sz w:val="28"/>
        </w:rPr>
        <w:t>mã độc giả</w:t>
      </w:r>
      <w:r w:rsidRPr="0086284F">
        <w:rPr>
          <w:rFonts w:cs="Arial"/>
          <w:color w:val="FF0000"/>
          <w:sz w:val="28"/>
        </w:rPr>
        <w:t>&gt;;&lt;</w:t>
      </w:r>
      <w:r w:rsidRPr="0086284F">
        <w:rPr>
          <w:rFonts w:cs="Arial"/>
          <w:color w:val="099BDD" w:themeColor="text2"/>
          <w:sz w:val="28"/>
        </w:rPr>
        <w:t>ngày mượn</w:t>
      </w:r>
      <w:r w:rsidRPr="0086284F">
        <w:rPr>
          <w:rFonts w:cs="Arial"/>
          <w:color w:val="FF0000"/>
          <w:sz w:val="28"/>
        </w:rPr>
        <w:t>&gt;;&lt;</w:t>
      </w:r>
      <w:r w:rsidRPr="0086284F">
        <w:rPr>
          <w:rFonts w:cs="Arial"/>
          <w:color w:val="099BDD" w:themeColor="text2"/>
          <w:sz w:val="28"/>
        </w:rPr>
        <w:t>ngày trả</w:t>
      </w:r>
      <w:r w:rsidR="00173946">
        <w:rPr>
          <w:rFonts w:cs="Arial"/>
          <w:color w:val="099BDD" w:themeColor="text2"/>
          <w:sz w:val="28"/>
        </w:rPr>
        <w:t xml:space="preserve"> dự kiến</w:t>
      </w:r>
      <w:r w:rsidRPr="0086284F">
        <w:rPr>
          <w:rFonts w:cs="Arial"/>
          <w:color w:val="FF0000"/>
          <w:sz w:val="28"/>
        </w:rPr>
        <w:t>&gt;;</w:t>
      </w:r>
      <w:r w:rsidRPr="0086284F">
        <w:rPr>
          <w:rFonts w:cs="Arial"/>
          <w:color w:val="08CC78" w:themeColor="accent3"/>
          <w:sz w:val="28"/>
          <w:shd w:val="pct15" w:color="auto" w:fill="FFFFFF"/>
        </w:rPr>
        <w:t>ISBN1</w:t>
      </w:r>
      <w:r w:rsidRPr="0086284F">
        <w:rPr>
          <w:rFonts w:cs="Arial"/>
          <w:color w:val="806000" w:themeColor="accent1" w:themeShade="80"/>
          <w:sz w:val="28"/>
        </w:rPr>
        <w:t>,</w:t>
      </w:r>
      <w:r w:rsidRPr="0086284F">
        <w:rPr>
          <w:rFonts w:cs="Arial"/>
          <w:color w:val="08CC78" w:themeColor="accent3"/>
          <w:sz w:val="28"/>
          <w:shd w:val="pct15" w:color="auto" w:fill="FFFFFF"/>
        </w:rPr>
        <w:t>ISBN2</w:t>
      </w:r>
      <w:r w:rsidRPr="0086284F">
        <w:rPr>
          <w:rFonts w:cs="Arial"/>
          <w:color w:val="806000" w:themeColor="accent1" w:themeShade="80"/>
          <w:sz w:val="28"/>
        </w:rPr>
        <w:t>,</w:t>
      </w:r>
      <w:r w:rsidRPr="0086284F">
        <w:rPr>
          <w:rFonts w:cs="Arial"/>
          <w:color w:val="08CC78" w:themeColor="accent3"/>
          <w:sz w:val="28"/>
        </w:rPr>
        <w:t>I</w:t>
      </w:r>
      <w:r w:rsidRPr="0086284F">
        <w:rPr>
          <w:rFonts w:cs="Arial"/>
          <w:color w:val="08CC78" w:themeColor="accent3"/>
          <w:sz w:val="28"/>
          <w:shd w:val="pct15" w:color="auto" w:fill="FFFFFF"/>
        </w:rPr>
        <w:t>SBN3</w:t>
      </w:r>
      <w:r w:rsidRPr="0086284F">
        <w:rPr>
          <w:rFonts w:cs="Arial"/>
          <w:color w:val="806000" w:themeColor="accent1" w:themeShade="80"/>
          <w:sz w:val="28"/>
        </w:rPr>
        <w:t>,</w:t>
      </w:r>
    </w:p>
    <w:p w:rsidR="00B86F13" w:rsidRPr="0086284F" w:rsidRDefault="00B86F13" w:rsidP="00B86F13">
      <w:pPr>
        <w:rPr>
          <w:rFonts w:cs="Arial"/>
          <w:sz w:val="24"/>
        </w:rPr>
      </w:pPr>
      <w:r w:rsidRPr="0086284F">
        <w:rPr>
          <w:rFonts w:cs="Arial"/>
          <w:sz w:val="24"/>
        </w:rPr>
        <w:t>Với ISBN1,2,3 là ISBN của các sách đang mượn.</w:t>
      </w:r>
    </w:p>
    <w:p w:rsidR="00B86F13" w:rsidRPr="0086284F" w:rsidRDefault="00B86F13" w:rsidP="00B86F13">
      <w:pPr>
        <w:rPr>
          <w:rFonts w:cs="Arial"/>
          <w:sz w:val="24"/>
        </w:rPr>
      </w:pPr>
      <w:r w:rsidRPr="0086284F">
        <w:rPr>
          <w:rFonts w:cs="Arial"/>
          <w:sz w:val="24"/>
        </w:rPr>
        <w:t xml:space="preserve">Khởi tạo </w:t>
      </w:r>
      <w:r w:rsidRPr="0086284F">
        <w:rPr>
          <w:rFonts w:cs="Arial"/>
          <w:color w:val="08CC78" w:themeColor="accent3"/>
          <w:sz w:val="24"/>
        </w:rPr>
        <w:t>BOOK</w:t>
      </w:r>
      <w:r w:rsidRPr="0086284F">
        <w:rPr>
          <w:rFonts w:cs="Arial"/>
          <w:sz w:val="24"/>
        </w:rPr>
        <w:t xml:space="preserve"> book;</w:t>
      </w:r>
    </w:p>
    <w:p w:rsidR="00B86F13" w:rsidRPr="0086284F" w:rsidRDefault="00B86F13" w:rsidP="00B86F13">
      <w:pPr>
        <w:rPr>
          <w:rFonts w:cs="Arial"/>
          <w:sz w:val="24"/>
        </w:rPr>
      </w:pPr>
      <w:r w:rsidRPr="0086284F">
        <w:rPr>
          <w:rFonts w:cs="Arial"/>
          <w:sz w:val="24"/>
        </w:rPr>
        <w:t>Với mỗi cuốn sách được mượng thì thuộc tính book.borrowing của nó được tăng lên.</w:t>
      </w:r>
    </w:p>
    <w:p w:rsidR="00B86F13" w:rsidRPr="0086284F" w:rsidRDefault="00B86F13" w:rsidP="00B86F13">
      <w:pPr>
        <w:rPr>
          <w:rFonts w:cs="Arial"/>
          <w:sz w:val="24"/>
        </w:rPr>
      </w:pPr>
      <w:r w:rsidRPr="0086284F">
        <w:rPr>
          <w:rFonts w:cs="Arial"/>
          <w:sz w:val="24"/>
        </w:rPr>
        <w:t xml:space="preserve">Khi </w:t>
      </w:r>
      <w:r w:rsidRPr="0086284F">
        <w:rPr>
          <w:rFonts w:cs="Arial"/>
          <w:b/>
          <w:sz w:val="24"/>
        </w:rPr>
        <w:t>book.borrowing &gt;= book.stock</w:t>
      </w:r>
      <w:r w:rsidRPr="0086284F">
        <w:rPr>
          <w:rFonts w:cs="Arial"/>
          <w:sz w:val="24"/>
        </w:rPr>
        <w:t xml:space="preserve"> thì số lượng sách tại thư viện đã hết</w:t>
      </w:r>
      <w:r w:rsidR="001C73C9">
        <w:rPr>
          <w:rFonts w:cs="Arial"/>
          <w:sz w:val="24"/>
        </w:rPr>
        <w:t>, không được mượn.</w:t>
      </w:r>
    </w:p>
    <w:p w:rsidR="00B86F13" w:rsidRPr="0086284F" w:rsidRDefault="00B86F13" w:rsidP="00B86F13">
      <w:pPr>
        <w:rPr>
          <w:rFonts w:cs="Arial"/>
          <w:sz w:val="24"/>
        </w:rPr>
      </w:pPr>
      <w:r w:rsidRPr="0086284F">
        <w:rPr>
          <w:rFonts w:cs="Arial"/>
          <w:sz w:val="24"/>
        </w:rPr>
        <w:t xml:space="preserve">Sau khi lập phiếu thì thông tin phiếu mượn sách được lưu vào </w:t>
      </w:r>
      <w:r w:rsidRPr="0086284F">
        <w:rPr>
          <w:rFonts w:cs="Arial"/>
          <w:b/>
          <w:sz w:val="24"/>
        </w:rPr>
        <w:t>borrow.csv</w:t>
      </w:r>
      <w:r w:rsidRPr="0086284F">
        <w:rPr>
          <w:rFonts w:cs="Arial"/>
          <w:sz w:val="24"/>
        </w:rPr>
        <w:t>.</w:t>
      </w:r>
    </w:p>
    <w:p w:rsidR="00B86F13" w:rsidRPr="0086284F" w:rsidRDefault="00B86F13" w:rsidP="00B86F13">
      <w:pPr>
        <w:pStyle w:val="Heading1"/>
        <w:rPr>
          <w:rFonts w:cs="Arial"/>
        </w:rPr>
      </w:pPr>
      <w:bookmarkStart w:id="10" w:name="_Toc9698270"/>
      <w:r w:rsidRPr="0086284F">
        <w:rPr>
          <w:rFonts w:cs="Arial"/>
        </w:rPr>
        <w:t>Kỹ thuật lập phiếu trả sách</w:t>
      </w:r>
      <w:bookmarkEnd w:id="10"/>
    </w:p>
    <w:p w:rsidR="00B86F13" w:rsidRPr="0086284F" w:rsidRDefault="00B86F13" w:rsidP="00B86F13">
      <w:pPr>
        <w:rPr>
          <w:rFonts w:cs="Arial"/>
          <w:sz w:val="24"/>
        </w:rPr>
      </w:pPr>
      <w:r w:rsidRPr="0086284F">
        <w:rPr>
          <w:rFonts w:cs="Arial"/>
          <w:sz w:val="24"/>
        </w:rPr>
        <w:t xml:space="preserve">Khi trả một cuốn sách thì </w:t>
      </w:r>
      <w:r w:rsidRPr="0086284F">
        <w:rPr>
          <w:rFonts w:cs="Arial"/>
          <w:b/>
          <w:sz w:val="24"/>
        </w:rPr>
        <w:t>book.borrowing</w:t>
      </w:r>
      <w:r w:rsidRPr="0086284F">
        <w:rPr>
          <w:rFonts w:cs="Arial"/>
          <w:sz w:val="24"/>
        </w:rPr>
        <w:t xml:space="preserve"> sẽ giảm đi một.</w:t>
      </w:r>
    </w:p>
    <w:p w:rsidR="00B86F13" w:rsidRPr="0086284F" w:rsidRDefault="00B86F13" w:rsidP="00B86F13">
      <w:pPr>
        <w:rPr>
          <w:rFonts w:cs="Arial"/>
          <w:sz w:val="24"/>
        </w:rPr>
      </w:pPr>
      <w:r w:rsidRPr="0086284F">
        <w:rPr>
          <w:rFonts w:cs="Arial"/>
          <w:sz w:val="24"/>
        </w:rPr>
        <w:t xml:space="preserve">Nếu mất sách : </w:t>
      </w:r>
      <w:r w:rsidRPr="0086284F">
        <w:rPr>
          <w:rFonts w:cs="Arial"/>
          <w:b/>
          <w:sz w:val="24"/>
        </w:rPr>
        <w:t>book.stock</w:t>
      </w:r>
      <w:r w:rsidRPr="0086284F">
        <w:rPr>
          <w:rFonts w:cs="Arial"/>
          <w:sz w:val="24"/>
        </w:rPr>
        <w:t xml:space="preserve"> giảm đi một.</w:t>
      </w:r>
    </w:p>
    <w:p w:rsidR="00B86F13" w:rsidRPr="0086284F" w:rsidRDefault="00B86F13" w:rsidP="00B86F13">
      <w:pPr>
        <w:rPr>
          <w:rFonts w:cs="Arial"/>
          <w:sz w:val="24"/>
        </w:rPr>
      </w:pPr>
      <w:r w:rsidRPr="0086284F">
        <w:rPr>
          <w:rFonts w:cs="Arial"/>
          <w:sz w:val="24"/>
        </w:rPr>
        <w:t xml:space="preserve">Sách không mất </w:t>
      </w:r>
      <w:r w:rsidRPr="0086284F">
        <w:rPr>
          <w:rFonts w:cs="Arial"/>
          <w:b/>
          <w:sz w:val="24"/>
        </w:rPr>
        <w:t xml:space="preserve">book.stock </w:t>
      </w:r>
      <w:r w:rsidRPr="0086284F">
        <w:rPr>
          <w:rFonts w:cs="Arial"/>
          <w:sz w:val="24"/>
        </w:rPr>
        <w:t>giữ nguyên.</w:t>
      </w:r>
    </w:p>
    <w:p w:rsidR="00B86F13" w:rsidRPr="0086284F" w:rsidRDefault="00B86F13" w:rsidP="00B86F13">
      <w:pPr>
        <w:rPr>
          <w:rFonts w:cs="Arial"/>
          <w:sz w:val="24"/>
        </w:rPr>
      </w:pPr>
      <w:r w:rsidRPr="0086284F">
        <w:rPr>
          <w:rFonts w:cs="Arial"/>
          <w:sz w:val="24"/>
        </w:rPr>
        <w:t>Sau khi trả sách thì thông tin phiếu trả được lưu vào return.csv. Tác dụng của file này như là một file log ghi chú lại khi ai đó trả sách</w:t>
      </w:r>
      <w:r w:rsidR="00173946">
        <w:rPr>
          <w:rFonts w:cs="Arial"/>
          <w:sz w:val="24"/>
        </w:rPr>
        <w:t xml:space="preserve"> dưới dạng :</w:t>
      </w:r>
    </w:p>
    <w:p w:rsidR="00173946" w:rsidRPr="0086284F" w:rsidRDefault="00173946" w:rsidP="00173946">
      <w:pPr>
        <w:shd w:val="pct12" w:color="auto" w:fill="auto"/>
        <w:spacing w:before="0" w:line="240" w:lineRule="auto"/>
        <w:rPr>
          <w:rFonts w:cs="Arial"/>
          <w:sz w:val="28"/>
        </w:rPr>
      </w:pPr>
      <w:r w:rsidRPr="0086284F">
        <w:rPr>
          <w:rFonts w:cs="Arial"/>
          <w:color w:val="FF0000"/>
          <w:sz w:val="28"/>
        </w:rPr>
        <w:t>&lt;</w:t>
      </w:r>
      <w:r w:rsidRPr="0086284F">
        <w:rPr>
          <w:rFonts w:cs="Arial"/>
          <w:color w:val="099BDD" w:themeColor="text2"/>
          <w:sz w:val="28"/>
        </w:rPr>
        <w:t>mã độc giả</w:t>
      </w:r>
      <w:r w:rsidRPr="0086284F">
        <w:rPr>
          <w:rFonts w:cs="Arial"/>
          <w:color w:val="FF0000"/>
          <w:sz w:val="28"/>
        </w:rPr>
        <w:t>&gt;;&lt;</w:t>
      </w:r>
      <w:r w:rsidRPr="0086284F">
        <w:rPr>
          <w:rFonts w:cs="Arial"/>
          <w:color w:val="099BDD" w:themeColor="text2"/>
          <w:sz w:val="28"/>
        </w:rPr>
        <w:t>ngày mượn</w:t>
      </w:r>
      <w:r w:rsidRPr="0086284F">
        <w:rPr>
          <w:rFonts w:cs="Arial"/>
          <w:color w:val="FF0000"/>
          <w:sz w:val="28"/>
        </w:rPr>
        <w:t>&gt;;&lt;</w:t>
      </w:r>
      <w:r w:rsidRPr="0086284F">
        <w:rPr>
          <w:rFonts w:cs="Arial"/>
          <w:color w:val="099BDD" w:themeColor="text2"/>
          <w:sz w:val="28"/>
        </w:rPr>
        <w:t>ngày trả</w:t>
      </w:r>
      <w:r>
        <w:rPr>
          <w:rFonts w:cs="Arial"/>
          <w:color w:val="099BDD" w:themeColor="text2"/>
          <w:sz w:val="28"/>
        </w:rPr>
        <w:t xml:space="preserve"> dự kiến</w:t>
      </w:r>
      <w:r w:rsidRPr="0086284F">
        <w:rPr>
          <w:rFonts w:cs="Arial"/>
          <w:color w:val="FF0000"/>
          <w:sz w:val="28"/>
        </w:rPr>
        <w:t>&gt;;</w:t>
      </w:r>
      <w:r>
        <w:rPr>
          <w:rFonts w:cs="Arial"/>
          <w:color w:val="FF0000"/>
          <w:sz w:val="28"/>
        </w:rPr>
        <w:t>&lt;</w:t>
      </w:r>
      <w:r w:rsidRPr="00173946">
        <w:rPr>
          <w:rFonts w:cs="Arial"/>
          <w:color w:val="099BDD" w:themeColor="text2"/>
          <w:sz w:val="28"/>
        </w:rPr>
        <w:t>ngày trả thực tế</w:t>
      </w:r>
      <w:r>
        <w:rPr>
          <w:rFonts w:cs="Arial"/>
          <w:color w:val="FF0000"/>
          <w:sz w:val="28"/>
        </w:rPr>
        <w:t>&gt;;&lt;</w:t>
      </w:r>
      <w:r w:rsidRPr="00173946">
        <w:rPr>
          <w:rFonts w:cs="Arial"/>
          <w:color w:val="099BDD" w:themeColor="text2"/>
          <w:sz w:val="28"/>
        </w:rPr>
        <w:t>số tiền phạt</w:t>
      </w:r>
      <w:r>
        <w:rPr>
          <w:rFonts w:cs="Arial"/>
          <w:color w:val="FF0000"/>
          <w:sz w:val="28"/>
        </w:rPr>
        <w:t>&gt;;</w:t>
      </w:r>
      <w:r w:rsidRPr="0086284F">
        <w:rPr>
          <w:rFonts w:cs="Arial"/>
          <w:color w:val="08CC78" w:themeColor="accent3"/>
          <w:sz w:val="28"/>
          <w:shd w:val="pct15" w:color="auto" w:fill="FFFFFF"/>
        </w:rPr>
        <w:t>ISBN1</w:t>
      </w:r>
      <w:r w:rsidRPr="0086284F">
        <w:rPr>
          <w:rFonts w:cs="Arial"/>
          <w:color w:val="806000" w:themeColor="accent1" w:themeShade="80"/>
          <w:sz w:val="28"/>
        </w:rPr>
        <w:t>,</w:t>
      </w:r>
      <w:r w:rsidRPr="0086284F">
        <w:rPr>
          <w:rFonts w:cs="Arial"/>
          <w:color w:val="08CC78" w:themeColor="accent3"/>
          <w:sz w:val="28"/>
          <w:shd w:val="pct15" w:color="auto" w:fill="FFFFFF"/>
        </w:rPr>
        <w:t>ISBN2</w:t>
      </w:r>
      <w:r w:rsidRPr="0086284F">
        <w:rPr>
          <w:rFonts w:cs="Arial"/>
          <w:color w:val="806000" w:themeColor="accent1" w:themeShade="80"/>
          <w:sz w:val="28"/>
        </w:rPr>
        <w:t>,</w:t>
      </w:r>
      <w:r w:rsidRPr="0086284F">
        <w:rPr>
          <w:rFonts w:cs="Arial"/>
          <w:color w:val="08CC78" w:themeColor="accent3"/>
          <w:sz w:val="28"/>
        </w:rPr>
        <w:t>I</w:t>
      </w:r>
      <w:r w:rsidRPr="0086284F">
        <w:rPr>
          <w:rFonts w:cs="Arial"/>
          <w:color w:val="08CC78" w:themeColor="accent3"/>
          <w:sz w:val="28"/>
          <w:shd w:val="pct15" w:color="auto" w:fill="FFFFFF"/>
        </w:rPr>
        <w:t>SBN3</w:t>
      </w:r>
      <w:r w:rsidRPr="0086284F">
        <w:rPr>
          <w:rFonts w:cs="Arial"/>
          <w:color w:val="806000" w:themeColor="accent1" w:themeShade="80"/>
          <w:sz w:val="28"/>
        </w:rPr>
        <w:t>,</w:t>
      </w:r>
    </w:p>
    <w:p w:rsidR="004E1AED" w:rsidRDefault="004E1AED" w:rsidP="004E1AED">
      <w:pPr>
        <w:rPr>
          <w:rFonts w:cs="Arial"/>
        </w:rPr>
      </w:pPr>
    </w:p>
    <w:p w:rsidR="00ED1CFE" w:rsidRPr="00ED1CFE" w:rsidRDefault="00ED1CFE" w:rsidP="00ED1CFE">
      <w:pPr>
        <w:rPr>
          <w:rFonts w:cs="Arial"/>
        </w:rPr>
      </w:pPr>
    </w:p>
    <w:sectPr w:rsidR="00ED1CFE" w:rsidRPr="00ED1CFE" w:rsidSect="004E1AED">
      <w:footerReference w:type="default" r:id="rId2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3024" w:rsidRDefault="00E63024">
      <w:pPr>
        <w:spacing w:after="0" w:line="240" w:lineRule="auto"/>
      </w:pPr>
      <w:r>
        <w:separator/>
      </w:r>
    </w:p>
  </w:endnote>
  <w:endnote w:type="continuationSeparator" w:id="0">
    <w:p w:rsidR="00E63024" w:rsidRDefault="00E63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UI">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1104348"/>
      <w:docPartObj>
        <w:docPartGallery w:val="Page Numbers (Bottom of Page)"/>
        <w:docPartUnique/>
      </w:docPartObj>
    </w:sdtPr>
    <w:sdtEndPr>
      <w:rPr>
        <w:noProof/>
      </w:rPr>
    </w:sdtEndPr>
    <w:sdtContent>
      <w:p w:rsidR="007A7A47" w:rsidRDefault="007A7A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00000" w:rsidRDefault="00E6302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3024" w:rsidRDefault="00E63024">
      <w:pPr>
        <w:spacing w:after="0" w:line="240" w:lineRule="auto"/>
      </w:pPr>
      <w:r>
        <w:separator/>
      </w:r>
    </w:p>
  </w:footnote>
  <w:footnote w:type="continuationSeparator" w:id="0">
    <w:p w:rsidR="00E63024" w:rsidRDefault="00E630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90C6227"/>
    <w:multiLevelType w:val="hybridMultilevel"/>
    <w:tmpl w:val="5ECE9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5160032">
      <w:start w:val="1"/>
      <w:numFmt w:val="bullet"/>
      <w:lvlText w:val=""/>
      <w:lvlJc w:val="left"/>
      <w:pPr>
        <w:ind w:left="2160" w:hanging="360"/>
      </w:pPr>
      <w:rPr>
        <w:rFonts w:ascii="Wingdings" w:hAnsi="Wingdings" w:hint="default"/>
        <w:sz w:val="24"/>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0"/>
  </w:num>
  <w:num w:numId="3">
    <w:abstractNumId w:val="13"/>
  </w:num>
  <w:num w:numId="4">
    <w:abstractNumId w:val="11"/>
  </w:num>
  <w:num w:numId="5">
    <w:abstractNumId w:val="16"/>
  </w:num>
  <w:num w:numId="6">
    <w:abstractNumId w:val="17"/>
  </w:num>
  <w:num w:numId="7">
    <w:abstractNumId w:val="15"/>
  </w:num>
  <w:num w:numId="8">
    <w:abstractNumId w:val="1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F13"/>
    <w:rsid w:val="000B1855"/>
    <w:rsid w:val="000F2D14"/>
    <w:rsid w:val="00173946"/>
    <w:rsid w:val="00194DF6"/>
    <w:rsid w:val="001C73C9"/>
    <w:rsid w:val="002E7540"/>
    <w:rsid w:val="0032528C"/>
    <w:rsid w:val="00341F8D"/>
    <w:rsid w:val="00343324"/>
    <w:rsid w:val="003E31E3"/>
    <w:rsid w:val="004773B3"/>
    <w:rsid w:val="004A319C"/>
    <w:rsid w:val="004E1AED"/>
    <w:rsid w:val="00545285"/>
    <w:rsid w:val="0056677F"/>
    <w:rsid w:val="005A543C"/>
    <w:rsid w:val="005C12A5"/>
    <w:rsid w:val="00721941"/>
    <w:rsid w:val="007A7A47"/>
    <w:rsid w:val="0086284F"/>
    <w:rsid w:val="008F38CB"/>
    <w:rsid w:val="0092273F"/>
    <w:rsid w:val="00A01960"/>
    <w:rsid w:val="00A1310C"/>
    <w:rsid w:val="00A67EE1"/>
    <w:rsid w:val="00AA2FF5"/>
    <w:rsid w:val="00AE4987"/>
    <w:rsid w:val="00B86F13"/>
    <w:rsid w:val="00D069DF"/>
    <w:rsid w:val="00D47A97"/>
    <w:rsid w:val="00E5439A"/>
    <w:rsid w:val="00E63024"/>
    <w:rsid w:val="00ED1CFE"/>
    <w:rsid w:val="00F12CCA"/>
    <w:rsid w:val="00F43F85"/>
    <w:rsid w:val="00F539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ECD5D"/>
  <w15:docId w15:val="{469AFA04-EF8A-4D7C-88C2-ABCF443D4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84F"/>
    <w:rPr>
      <w:rFonts w:ascii="Arial" w:hAnsi="Arial"/>
    </w:rPr>
  </w:style>
  <w:style w:type="paragraph" w:styleId="Heading1">
    <w:name w:val="heading 1"/>
    <w:basedOn w:val="Normal"/>
    <w:next w:val="Normal"/>
    <w:link w:val="Heading1Char"/>
    <w:uiPriority w:val="9"/>
    <w:qFormat/>
    <w:rsid w:val="00F12CCA"/>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eastAsiaTheme="majorEastAsia" w:cstheme="majorBidi"/>
      <w:caps/>
      <w:color w:val="FFFFFF" w:themeColor="background1"/>
      <w:spacing w:val="15"/>
      <w:sz w:val="36"/>
    </w:rPr>
  </w:style>
  <w:style w:type="paragraph" w:styleId="Heading2">
    <w:name w:val="heading 2"/>
    <w:basedOn w:val="Normal"/>
    <w:next w:val="Normal"/>
    <w:link w:val="Heading2Char"/>
    <w:uiPriority w:val="9"/>
    <w:unhideWhenUsed/>
    <w:qFormat/>
    <w:rsid w:val="0086284F"/>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eastAsiaTheme="majorEastAsia"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CCA"/>
    <w:rPr>
      <w:rFonts w:ascii="Arial" w:eastAsiaTheme="majorEastAsia" w:hAnsi="Arial" w:cstheme="majorBidi"/>
      <w:caps/>
      <w:color w:val="FFFFFF" w:themeColor="background1"/>
      <w:spacing w:val="15"/>
      <w:sz w:val="36"/>
      <w:shd w:val="clear" w:color="auto" w:fill="0673A5" w:themeFill="text2" w:themeFillShade="BF"/>
    </w:rPr>
  </w:style>
  <w:style w:type="character" w:customStyle="1" w:styleId="Heading2Char">
    <w:name w:val="Heading 2 Char"/>
    <w:basedOn w:val="DefaultParagraphFont"/>
    <w:link w:val="Heading2"/>
    <w:uiPriority w:val="9"/>
    <w:rsid w:val="0086284F"/>
    <w:rPr>
      <w:rFonts w:ascii="Arial" w:eastAsiaTheme="majorEastAsia" w:hAnsi="Arial"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39"/>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0"/>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0"/>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B86F13"/>
    <w:rPr>
      <w:color w:val="005DBA" w:themeColor="hyperlink"/>
      <w:u w:val="single"/>
    </w:rPr>
  </w:style>
  <w:style w:type="character" w:styleId="UnresolvedMention">
    <w:name w:val="Unresolved Mention"/>
    <w:basedOn w:val="DefaultParagraphFont"/>
    <w:uiPriority w:val="99"/>
    <w:semiHidden/>
    <w:unhideWhenUsed/>
    <w:rsid w:val="00B86F13"/>
    <w:rPr>
      <w:color w:val="605E5C"/>
      <w:shd w:val="clear" w:color="auto" w:fill="E1DFDD"/>
    </w:rPr>
  </w:style>
  <w:style w:type="paragraph" w:styleId="ListParagraph">
    <w:name w:val="List Paragraph"/>
    <w:basedOn w:val="Normal"/>
    <w:uiPriority w:val="34"/>
    <w:qFormat/>
    <w:rsid w:val="00B86F13"/>
    <w:pPr>
      <w:spacing w:before="0" w:after="160" w:line="259" w:lineRule="auto"/>
      <w:ind w:left="720"/>
      <w:contextualSpacing/>
    </w:pPr>
    <w:rPr>
      <w:rFonts w:eastAsia="Yu Gothic UI"/>
    </w:rPr>
  </w:style>
  <w:style w:type="paragraph" w:styleId="NoSpacing">
    <w:name w:val="No Spacing"/>
    <w:link w:val="NoSpacingChar"/>
    <w:uiPriority w:val="1"/>
    <w:qFormat/>
    <w:rsid w:val="00B86F13"/>
    <w:pPr>
      <w:spacing w:before="0" w:after="0" w:line="240" w:lineRule="auto"/>
    </w:pPr>
    <w:rPr>
      <w:lang w:eastAsia="en-US"/>
    </w:rPr>
  </w:style>
  <w:style w:type="character" w:customStyle="1" w:styleId="NoSpacingChar">
    <w:name w:val="No Spacing Char"/>
    <w:basedOn w:val="DefaultParagraphFont"/>
    <w:link w:val="NoSpacing"/>
    <w:uiPriority w:val="1"/>
    <w:rsid w:val="00B86F13"/>
    <w:rPr>
      <w:lang w:eastAsia="en-US"/>
    </w:rPr>
  </w:style>
  <w:style w:type="paragraph" w:styleId="TOC2">
    <w:name w:val="toc 2"/>
    <w:basedOn w:val="Normal"/>
    <w:next w:val="Normal"/>
    <w:autoRedefine/>
    <w:uiPriority w:val="39"/>
    <w:unhideWhenUsed/>
    <w:rsid w:val="0032528C"/>
    <w:pPr>
      <w:spacing w:after="100"/>
      <w:ind w:left="220"/>
    </w:pPr>
  </w:style>
  <w:style w:type="paragraph" w:styleId="TOC1">
    <w:name w:val="toc 1"/>
    <w:basedOn w:val="Normal"/>
    <w:next w:val="Normal"/>
    <w:autoRedefine/>
    <w:uiPriority w:val="39"/>
    <w:unhideWhenUsed/>
    <w:rsid w:val="00F12CCA"/>
    <w:pPr>
      <w:spacing w:after="100"/>
    </w:pPr>
    <w:rPr>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ngaanlee2112@gmail.com" TargetMode="External"/><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mailto:tranthanhphuc042@gmail.com" TargetMode="Externa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oleObject" Target="embeddings/oleObject3.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anhPhuc\Downloads\TF03749967.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25009958-D061-4289-B53D-981EC80EF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TF03749967.dotx</Template>
  <TotalTime>69</TotalTime>
  <Pages>8</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ThanhPhuc</dc:creator>
  <cp:lastModifiedBy>TRẦN THANH PHÚC</cp:lastModifiedBy>
  <cp:revision>30</cp:revision>
  <dcterms:created xsi:type="dcterms:W3CDTF">2019-05-25T09:31:00Z</dcterms:created>
  <dcterms:modified xsi:type="dcterms:W3CDTF">2019-05-25T10:46:00Z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